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12E" w:rsidRPr="00DC69A4" w:rsidRDefault="0025712E" w:rsidP="0025712E">
      <w:pPr>
        <w:spacing w:before="100" w:beforeAutospacing="1" w:after="100" w:afterAutospacing="1" w:line="360" w:lineRule="auto"/>
        <w:jc w:val="both"/>
        <w:outlineLvl w:val="0"/>
        <w:rPr>
          <w:rFonts w:ascii="Times New Roman" w:eastAsia="Times New Roman" w:hAnsi="Times New Roman" w:cs="Times New Roman"/>
          <w:b/>
          <w:bCs/>
          <w:kern w:val="36"/>
          <w:sz w:val="28"/>
          <w:szCs w:val="28"/>
        </w:rPr>
      </w:pPr>
      <w:r w:rsidRPr="00DC69A4">
        <w:rPr>
          <w:rFonts w:ascii="Times New Roman" w:eastAsia="Times New Roman" w:hAnsi="Times New Roman" w:cs="Times New Roman"/>
          <w:b/>
          <w:bCs/>
          <w:kern w:val="36"/>
          <w:sz w:val="28"/>
          <w:szCs w:val="28"/>
        </w:rPr>
        <w:t>TRASH SUPERVISION CLASSIFICATION</w:t>
      </w:r>
    </w:p>
    <w:p w:rsidR="0025712E" w:rsidRPr="00DC69A4" w:rsidRDefault="0025712E" w:rsidP="0025712E">
      <w:pPr>
        <w:spacing w:before="100" w:beforeAutospacing="1" w:after="100" w:afterAutospacing="1" w:line="360" w:lineRule="auto"/>
        <w:jc w:val="both"/>
        <w:outlineLvl w:val="0"/>
        <w:rPr>
          <w:rFonts w:ascii="Times New Roman" w:eastAsia="Times New Roman" w:hAnsi="Times New Roman" w:cs="Times New Roman"/>
          <w:b/>
          <w:bCs/>
          <w:kern w:val="36"/>
          <w:sz w:val="28"/>
          <w:szCs w:val="28"/>
        </w:rPr>
      </w:pPr>
      <w:r w:rsidRPr="00DC69A4">
        <w:rPr>
          <w:rFonts w:ascii="Times New Roman" w:eastAsia="Times New Roman" w:hAnsi="Times New Roman" w:cs="Times New Roman"/>
          <w:b/>
          <w:bCs/>
          <w:kern w:val="36"/>
          <w:sz w:val="28"/>
          <w:szCs w:val="28"/>
        </w:rPr>
        <w:t>USING CLOUD COMPUTING</w:t>
      </w: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sz w:val="28"/>
          <w:szCs w:val="28"/>
        </w:rPr>
      </w:pPr>
      <w:r w:rsidRPr="00DC69A4">
        <w:rPr>
          <w:rFonts w:ascii="Times New Roman" w:hAnsi="Times New Roman" w:cs="Times New Roman"/>
          <w:sz w:val="28"/>
          <w:szCs w:val="28"/>
        </w:rPr>
        <w:t xml:space="preserve">One of the </w:t>
      </w:r>
      <w:r>
        <w:rPr>
          <w:rFonts w:ascii="Times New Roman" w:hAnsi="Times New Roman" w:cs="Times New Roman"/>
          <w:sz w:val="28"/>
          <w:szCs w:val="28"/>
        </w:rPr>
        <w:t xml:space="preserve">most essential </w:t>
      </w:r>
      <w:proofErr w:type="gramStart"/>
      <w:r>
        <w:rPr>
          <w:rFonts w:ascii="Times New Roman" w:hAnsi="Times New Roman" w:cs="Times New Roman"/>
          <w:sz w:val="28"/>
          <w:szCs w:val="28"/>
        </w:rPr>
        <w:t>part</w:t>
      </w:r>
      <w:proofErr w:type="gramEnd"/>
      <w:r w:rsidRPr="00DC69A4">
        <w:rPr>
          <w:rFonts w:ascii="Times New Roman" w:hAnsi="Times New Roman" w:cs="Times New Roman"/>
          <w:sz w:val="28"/>
          <w:szCs w:val="28"/>
        </w:rPr>
        <w:t xml:space="preserve"> of a smart city is a Clean and Green Environment and the crux of it is a Smart, Intelligent, and Connected Waste Management System. </w:t>
      </w:r>
      <w:r w:rsidRPr="00DC69A4">
        <w:rPr>
          <w:rFonts w:ascii="Times New Roman" w:eastAsia="Times New Roman" w:hAnsi="Times New Roman" w:cs="Times New Roman"/>
          <w:sz w:val="28"/>
          <w:szCs w:val="28"/>
        </w:rPr>
        <w:t xml:space="preserve">Garbage is any substance that is discarded when primary use, or it’s chaffed, defective and of no use. Examples embrace municipal solid waste (household trash/refuse), venturesome waste, sewer water (such as waste </w:t>
      </w:r>
      <w:proofErr w:type="gramStart"/>
      <w:r w:rsidRPr="00DC69A4">
        <w:rPr>
          <w:rFonts w:ascii="Times New Roman" w:eastAsia="Times New Roman" w:hAnsi="Times New Roman" w:cs="Times New Roman"/>
          <w:sz w:val="28"/>
          <w:szCs w:val="28"/>
        </w:rPr>
        <w:t>matter, that</w:t>
      </w:r>
      <w:proofErr w:type="gramEnd"/>
      <w:r w:rsidRPr="00DC69A4">
        <w:rPr>
          <w:rFonts w:ascii="Times New Roman" w:eastAsia="Times New Roman" w:hAnsi="Times New Roman" w:cs="Times New Roman"/>
          <w:sz w:val="28"/>
          <w:szCs w:val="28"/>
        </w:rPr>
        <w:t xml:space="preserve"> contains bodily wastes and surface runoff), radioactive material, and others. A land dumping site additionally called a tip, dump, waste-yard, traditionally as a </w:t>
      </w:r>
      <w:proofErr w:type="spellStart"/>
      <w:r w:rsidRPr="00DC69A4">
        <w:rPr>
          <w:rFonts w:ascii="Times New Roman" w:eastAsia="Times New Roman" w:hAnsi="Times New Roman" w:cs="Times New Roman"/>
          <w:sz w:val="28"/>
          <w:szCs w:val="28"/>
        </w:rPr>
        <w:t>midden</w:t>
      </w:r>
      <w:proofErr w:type="spellEnd"/>
      <w:r w:rsidRPr="00DC69A4">
        <w:rPr>
          <w:rFonts w:ascii="Times New Roman" w:eastAsia="Times New Roman" w:hAnsi="Times New Roman" w:cs="Times New Roman"/>
          <w:sz w:val="28"/>
          <w:szCs w:val="28"/>
        </w:rPr>
        <w:t xml:space="preserve"> may be a site for the disposal of waste materials by burial and therefore the oldest variety of waste treatment through the funeral half is modern; traditionally, refuse was only left in piles or thrown into pits. Traditionally, landfills are the first standard technique of organized waste disposal and stay thus in several places around the world. Our system is made for such org which want to take the garbage from the people home and take it to the dumping yard where it can be stabilized and made harmless. For this one user will request to pick the garbage from home at a particular time and then system staff will come to them with their vehicles and load the garbage into it and take some cost and bump it to the dumping area. </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i/>
          <w:sz w:val="28"/>
          <w:szCs w:val="28"/>
        </w:rPr>
      </w:pPr>
      <w:r w:rsidRPr="00DC69A4">
        <w:rPr>
          <w:rFonts w:ascii="Times New Roman" w:eastAsia="Times New Roman" w:hAnsi="Times New Roman" w:cs="Times New Roman"/>
          <w:b/>
          <w:i/>
          <w:sz w:val="28"/>
          <w:szCs w:val="28"/>
        </w:rPr>
        <w:t>“Hence this system helps in making the environment clean”</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i/>
          <w:sz w:val="28"/>
          <w:szCs w:val="28"/>
        </w:rPr>
      </w:pP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sz w:val="28"/>
          <w:szCs w:val="28"/>
        </w:rPr>
      </w:pP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sz w:val="28"/>
          <w:szCs w:val="28"/>
        </w:rPr>
      </w:pP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sz w:val="28"/>
          <w:szCs w:val="28"/>
        </w:rPr>
      </w:pP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sz w:val="28"/>
          <w:szCs w:val="28"/>
        </w:rPr>
      </w:pPr>
      <w:r w:rsidRPr="00DC69A4">
        <w:rPr>
          <w:rFonts w:ascii="Times New Roman" w:eastAsia="Times New Roman" w:hAnsi="Times New Roman" w:cs="Times New Roman"/>
          <w:b/>
          <w:sz w:val="28"/>
          <w:szCs w:val="28"/>
        </w:rPr>
        <w:t>Introduction</w:t>
      </w:r>
    </w:p>
    <w:p w:rsidR="0025712E" w:rsidRPr="00DC69A4" w:rsidRDefault="0025712E" w:rsidP="0025712E">
      <w:pPr>
        <w:pStyle w:val="NormalWeb"/>
        <w:spacing w:line="360" w:lineRule="auto"/>
        <w:jc w:val="both"/>
        <w:rPr>
          <w:color w:val="000000" w:themeColor="text1"/>
          <w:sz w:val="28"/>
          <w:szCs w:val="28"/>
        </w:rPr>
      </w:pPr>
      <w:r w:rsidRPr="00DC69A4">
        <w:rPr>
          <w:b/>
          <w:bCs/>
          <w:color w:val="000000" w:themeColor="text1"/>
          <w:sz w:val="28"/>
          <w:szCs w:val="28"/>
        </w:rPr>
        <w:t>Trash management</w:t>
      </w:r>
      <w:r w:rsidRPr="00DC69A4">
        <w:rPr>
          <w:color w:val="000000" w:themeColor="text1"/>
          <w:sz w:val="28"/>
          <w:szCs w:val="28"/>
        </w:rPr>
        <w:t xml:space="preserve"> </w:t>
      </w:r>
      <w:proofErr w:type="gramStart"/>
      <w:r w:rsidRPr="00DC69A4">
        <w:rPr>
          <w:color w:val="000000" w:themeColor="text1"/>
          <w:sz w:val="28"/>
          <w:szCs w:val="28"/>
        </w:rPr>
        <w:t>are</w:t>
      </w:r>
      <w:proofErr w:type="gramEnd"/>
      <w:r w:rsidRPr="00DC69A4">
        <w:rPr>
          <w:color w:val="000000" w:themeColor="text1"/>
          <w:sz w:val="28"/>
          <w:szCs w:val="28"/>
        </w:rPr>
        <w:t xml:space="preserve"> the activities and actions required to manage </w:t>
      </w:r>
      <w:hyperlink r:id="rId5" w:tooltip="Waste" w:history="1">
        <w:r w:rsidRPr="00DC69A4">
          <w:rPr>
            <w:rStyle w:val="Hyperlink"/>
            <w:color w:val="000000" w:themeColor="text1"/>
            <w:sz w:val="28"/>
            <w:szCs w:val="28"/>
          </w:rPr>
          <w:t>waste</w:t>
        </w:r>
      </w:hyperlink>
      <w:r w:rsidRPr="00DC69A4">
        <w:rPr>
          <w:color w:val="000000" w:themeColor="text1"/>
          <w:sz w:val="28"/>
          <w:szCs w:val="28"/>
        </w:rPr>
        <w:t xml:space="preserve"> from its inception to its final disposal. This includes the collection, transport, treatment and disposal of waste, together with monitoring and regulation of the waste management process. </w:t>
      </w:r>
    </w:p>
    <w:p w:rsidR="0025712E" w:rsidRPr="00DC69A4" w:rsidRDefault="0025712E" w:rsidP="0025712E">
      <w:pPr>
        <w:pStyle w:val="NormalWeb"/>
        <w:spacing w:line="360" w:lineRule="auto"/>
        <w:jc w:val="both"/>
        <w:rPr>
          <w:color w:val="000000" w:themeColor="text1"/>
          <w:sz w:val="28"/>
          <w:szCs w:val="28"/>
        </w:rPr>
      </w:pPr>
      <w:r w:rsidRPr="00DC69A4">
        <w:rPr>
          <w:color w:val="000000" w:themeColor="text1"/>
          <w:sz w:val="28"/>
          <w:szCs w:val="28"/>
        </w:rPr>
        <w:t xml:space="preserve">Waste can be solid, liquid, or gaseous and each type has different methods of disposal and management. Waste management deals with all types of waste, including industrial, biological and household. In some cases waste can pose a threat to human health. Waste is produced by human activity, for example the extraction and processing of raw materials. Waste management is intended to reduce adverse effects of waste on human </w:t>
      </w:r>
      <w:hyperlink r:id="rId6" w:tooltip="Health" w:history="1">
        <w:r w:rsidRPr="00DC69A4">
          <w:rPr>
            <w:rStyle w:val="Hyperlink"/>
            <w:color w:val="000000" w:themeColor="text1"/>
            <w:sz w:val="28"/>
            <w:szCs w:val="28"/>
          </w:rPr>
          <w:t>health</w:t>
        </w:r>
      </w:hyperlink>
      <w:r w:rsidRPr="00DC69A4">
        <w:rPr>
          <w:color w:val="000000" w:themeColor="text1"/>
          <w:sz w:val="28"/>
          <w:szCs w:val="28"/>
        </w:rPr>
        <w:t xml:space="preserve">, the </w:t>
      </w:r>
      <w:hyperlink r:id="rId7" w:tooltip="Environment (biophysical)" w:history="1">
        <w:r w:rsidRPr="00DC69A4">
          <w:rPr>
            <w:rStyle w:val="Hyperlink"/>
            <w:color w:val="000000" w:themeColor="text1"/>
            <w:sz w:val="28"/>
            <w:szCs w:val="28"/>
          </w:rPr>
          <w:t>environment</w:t>
        </w:r>
      </w:hyperlink>
      <w:r w:rsidRPr="00DC69A4">
        <w:rPr>
          <w:color w:val="000000" w:themeColor="text1"/>
          <w:sz w:val="28"/>
          <w:szCs w:val="28"/>
        </w:rPr>
        <w:t xml:space="preserve"> or </w:t>
      </w:r>
      <w:hyperlink r:id="rId8" w:tooltip="Aesthetics" w:history="1">
        <w:r w:rsidRPr="00DC69A4">
          <w:rPr>
            <w:rStyle w:val="Hyperlink"/>
            <w:color w:val="000000" w:themeColor="text1"/>
            <w:sz w:val="28"/>
            <w:szCs w:val="28"/>
          </w:rPr>
          <w:t>aesthetics</w:t>
        </w:r>
      </w:hyperlink>
      <w:r w:rsidRPr="00DC69A4">
        <w:rPr>
          <w:color w:val="000000" w:themeColor="text1"/>
          <w:sz w:val="28"/>
          <w:szCs w:val="28"/>
        </w:rPr>
        <w:t xml:space="preserve">. </w:t>
      </w:r>
    </w:p>
    <w:p w:rsidR="0025712E" w:rsidRPr="00DC69A4" w:rsidRDefault="0025712E" w:rsidP="0025712E">
      <w:pPr>
        <w:pStyle w:val="NormalWeb"/>
        <w:spacing w:line="360" w:lineRule="auto"/>
        <w:jc w:val="both"/>
        <w:rPr>
          <w:color w:val="000000" w:themeColor="text1"/>
          <w:sz w:val="28"/>
          <w:szCs w:val="28"/>
        </w:rPr>
      </w:pPr>
      <w:r w:rsidRPr="00DC69A4">
        <w:rPr>
          <w:color w:val="000000" w:themeColor="text1"/>
          <w:sz w:val="28"/>
          <w:szCs w:val="28"/>
        </w:rPr>
        <w:t>Waste management practices are not uniform among countries (</w:t>
      </w:r>
      <w:hyperlink r:id="rId9" w:tooltip="Developed nation" w:history="1">
        <w:r w:rsidRPr="00DC69A4">
          <w:rPr>
            <w:rStyle w:val="Hyperlink"/>
            <w:color w:val="000000" w:themeColor="text1"/>
            <w:sz w:val="28"/>
            <w:szCs w:val="28"/>
          </w:rPr>
          <w:t>developed</w:t>
        </w:r>
      </w:hyperlink>
      <w:r w:rsidRPr="00DC69A4">
        <w:rPr>
          <w:color w:val="000000" w:themeColor="text1"/>
          <w:sz w:val="28"/>
          <w:szCs w:val="28"/>
        </w:rPr>
        <w:t xml:space="preserve"> and </w:t>
      </w:r>
      <w:hyperlink r:id="rId10" w:tooltip="Developing nation" w:history="1">
        <w:r w:rsidRPr="00DC69A4">
          <w:rPr>
            <w:rStyle w:val="Hyperlink"/>
            <w:color w:val="000000" w:themeColor="text1"/>
            <w:sz w:val="28"/>
            <w:szCs w:val="28"/>
          </w:rPr>
          <w:t>developing nations</w:t>
        </w:r>
      </w:hyperlink>
      <w:r w:rsidRPr="00DC69A4">
        <w:rPr>
          <w:color w:val="000000" w:themeColor="text1"/>
          <w:sz w:val="28"/>
          <w:szCs w:val="28"/>
        </w:rPr>
        <w:t>); regions (</w:t>
      </w:r>
      <w:hyperlink r:id="rId11" w:tooltip="Urban area" w:history="1">
        <w:r w:rsidRPr="00DC69A4">
          <w:rPr>
            <w:rStyle w:val="Hyperlink"/>
            <w:color w:val="000000" w:themeColor="text1"/>
            <w:sz w:val="28"/>
            <w:szCs w:val="28"/>
          </w:rPr>
          <w:t>urban</w:t>
        </w:r>
      </w:hyperlink>
      <w:r w:rsidRPr="00DC69A4">
        <w:rPr>
          <w:color w:val="000000" w:themeColor="text1"/>
          <w:sz w:val="28"/>
          <w:szCs w:val="28"/>
        </w:rPr>
        <w:t xml:space="preserve"> and </w:t>
      </w:r>
      <w:hyperlink r:id="rId12" w:tooltip="Rural area" w:history="1">
        <w:r w:rsidRPr="00DC69A4">
          <w:rPr>
            <w:rStyle w:val="Hyperlink"/>
            <w:color w:val="000000" w:themeColor="text1"/>
            <w:sz w:val="28"/>
            <w:szCs w:val="28"/>
          </w:rPr>
          <w:t>rural areas</w:t>
        </w:r>
      </w:hyperlink>
      <w:r w:rsidRPr="00DC69A4">
        <w:rPr>
          <w:color w:val="000000" w:themeColor="text1"/>
          <w:sz w:val="28"/>
          <w:szCs w:val="28"/>
        </w:rPr>
        <w:t xml:space="preserve">), and </w:t>
      </w:r>
      <w:hyperlink r:id="rId13" w:tooltip="Residential area" w:history="1">
        <w:r w:rsidRPr="00DC69A4">
          <w:rPr>
            <w:rStyle w:val="Hyperlink"/>
            <w:color w:val="000000" w:themeColor="text1"/>
            <w:sz w:val="28"/>
            <w:szCs w:val="28"/>
          </w:rPr>
          <w:t>residential</w:t>
        </w:r>
      </w:hyperlink>
      <w:r w:rsidRPr="00DC69A4">
        <w:rPr>
          <w:color w:val="000000" w:themeColor="text1"/>
          <w:sz w:val="28"/>
          <w:szCs w:val="28"/>
        </w:rPr>
        <w:t xml:space="preserve"> and </w:t>
      </w:r>
      <w:hyperlink r:id="rId14" w:tooltip="Industry" w:history="1">
        <w:r w:rsidRPr="00DC69A4">
          <w:rPr>
            <w:rStyle w:val="Hyperlink"/>
            <w:color w:val="000000" w:themeColor="text1"/>
            <w:sz w:val="28"/>
            <w:szCs w:val="28"/>
          </w:rPr>
          <w:t>industrial</w:t>
        </w:r>
      </w:hyperlink>
      <w:r w:rsidRPr="00DC69A4">
        <w:rPr>
          <w:color w:val="000000" w:themeColor="text1"/>
          <w:sz w:val="28"/>
          <w:szCs w:val="28"/>
        </w:rPr>
        <w:t xml:space="preserve"> sectors can all take different approaches. </w:t>
      </w:r>
    </w:p>
    <w:p w:rsidR="0025712E" w:rsidRPr="00DC69A4" w:rsidRDefault="0025712E" w:rsidP="0025712E">
      <w:pPr>
        <w:pStyle w:val="NormalWeb"/>
        <w:spacing w:line="360" w:lineRule="auto"/>
        <w:jc w:val="both"/>
        <w:rPr>
          <w:color w:val="000000" w:themeColor="text1"/>
          <w:sz w:val="28"/>
          <w:szCs w:val="28"/>
        </w:rPr>
      </w:pPr>
      <w:r w:rsidRPr="00DC69A4">
        <w:rPr>
          <w:color w:val="000000" w:themeColor="text1"/>
          <w:sz w:val="28"/>
          <w:szCs w:val="28"/>
        </w:rPr>
        <w:t xml:space="preserve">A large portion of waste management practices deal with </w:t>
      </w:r>
      <w:hyperlink r:id="rId15" w:tooltip="Municipal solid waste" w:history="1">
        <w:r w:rsidRPr="00DC69A4">
          <w:rPr>
            <w:rStyle w:val="Hyperlink"/>
            <w:color w:val="000000" w:themeColor="text1"/>
            <w:sz w:val="28"/>
            <w:szCs w:val="28"/>
          </w:rPr>
          <w:t>municipal solid waste</w:t>
        </w:r>
      </w:hyperlink>
      <w:r w:rsidRPr="00DC69A4">
        <w:rPr>
          <w:color w:val="000000" w:themeColor="text1"/>
          <w:sz w:val="28"/>
          <w:szCs w:val="28"/>
        </w:rPr>
        <w:t xml:space="preserve"> (MSW) which is the bulk of the waste that is created by household, industrial, and commercial activity. Throughout most of history, the amount of </w:t>
      </w:r>
      <w:hyperlink r:id="rId16" w:tooltip="Waste" w:history="1">
        <w:r w:rsidRPr="00DC69A4">
          <w:rPr>
            <w:rStyle w:val="Hyperlink"/>
            <w:color w:val="000000" w:themeColor="text1"/>
            <w:sz w:val="28"/>
            <w:szCs w:val="28"/>
          </w:rPr>
          <w:t>waste</w:t>
        </w:r>
      </w:hyperlink>
      <w:r w:rsidRPr="00DC69A4">
        <w:rPr>
          <w:color w:val="000000" w:themeColor="text1"/>
          <w:sz w:val="28"/>
          <w:szCs w:val="28"/>
        </w:rPr>
        <w:t xml:space="preserve"> generated by humans was insignificant due to low </w:t>
      </w:r>
      <w:hyperlink r:id="rId17" w:tooltip="Population density" w:history="1">
        <w:r w:rsidRPr="00DC69A4">
          <w:rPr>
            <w:rStyle w:val="Hyperlink"/>
            <w:color w:val="000000" w:themeColor="text1"/>
            <w:sz w:val="28"/>
            <w:szCs w:val="28"/>
          </w:rPr>
          <w:t>population density</w:t>
        </w:r>
      </w:hyperlink>
      <w:r w:rsidRPr="00DC69A4">
        <w:rPr>
          <w:color w:val="000000" w:themeColor="text1"/>
          <w:sz w:val="28"/>
          <w:szCs w:val="28"/>
        </w:rPr>
        <w:t xml:space="preserve"> and low societal levels of the exploitation of </w:t>
      </w:r>
      <w:hyperlink r:id="rId18" w:tooltip="Natural resources" w:history="1">
        <w:r w:rsidRPr="00DC69A4">
          <w:rPr>
            <w:rStyle w:val="Hyperlink"/>
            <w:color w:val="000000" w:themeColor="text1"/>
            <w:sz w:val="28"/>
            <w:szCs w:val="28"/>
          </w:rPr>
          <w:t>natural resources</w:t>
        </w:r>
      </w:hyperlink>
      <w:r w:rsidRPr="00DC69A4">
        <w:rPr>
          <w:color w:val="000000" w:themeColor="text1"/>
          <w:sz w:val="28"/>
          <w:szCs w:val="28"/>
        </w:rPr>
        <w:t xml:space="preserve">. Common waste produced during pre-modern times was mainly ashes and human </w:t>
      </w:r>
      <w:hyperlink r:id="rId19" w:tooltip="Biodegradable waste" w:history="1">
        <w:r w:rsidRPr="00DC69A4">
          <w:rPr>
            <w:rStyle w:val="Hyperlink"/>
            <w:color w:val="000000" w:themeColor="text1"/>
            <w:sz w:val="28"/>
            <w:szCs w:val="28"/>
          </w:rPr>
          <w:t>biodegradable waste</w:t>
        </w:r>
      </w:hyperlink>
      <w:r w:rsidRPr="00DC69A4">
        <w:rPr>
          <w:color w:val="000000" w:themeColor="text1"/>
          <w:sz w:val="28"/>
          <w:szCs w:val="28"/>
        </w:rPr>
        <w:t xml:space="preserve">, and these were released back into the ground locally, with minimum </w:t>
      </w:r>
      <w:hyperlink r:id="rId20" w:tooltip="Environmental degradation" w:history="1">
        <w:r w:rsidRPr="00DC69A4">
          <w:rPr>
            <w:rStyle w:val="Hyperlink"/>
            <w:color w:val="000000" w:themeColor="text1"/>
            <w:sz w:val="28"/>
            <w:szCs w:val="28"/>
          </w:rPr>
          <w:t>environmental impact</w:t>
        </w:r>
      </w:hyperlink>
      <w:r w:rsidRPr="00DC69A4">
        <w:rPr>
          <w:color w:val="000000" w:themeColor="text1"/>
          <w:sz w:val="28"/>
          <w:szCs w:val="28"/>
        </w:rPr>
        <w:t xml:space="preserve">. Tools made out of </w:t>
      </w:r>
      <w:hyperlink r:id="rId21" w:tooltip="Wood" w:history="1">
        <w:r w:rsidRPr="00DC69A4">
          <w:rPr>
            <w:rStyle w:val="Hyperlink"/>
            <w:color w:val="000000" w:themeColor="text1"/>
            <w:sz w:val="28"/>
            <w:szCs w:val="28"/>
          </w:rPr>
          <w:t>wood</w:t>
        </w:r>
      </w:hyperlink>
      <w:r w:rsidRPr="00DC69A4">
        <w:rPr>
          <w:color w:val="000000" w:themeColor="text1"/>
          <w:sz w:val="28"/>
          <w:szCs w:val="28"/>
        </w:rPr>
        <w:t xml:space="preserve"> or </w:t>
      </w:r>
      <w:hyperlink r:id="rId22" w:tooltip="Metal" w:history="1">
        <w:r w:rsidRPr="00DC69A4">
          <w:rPr>
            <w:rStyle w:val="Hyperlink"/>
            <w:color w:val="000000" w:themeColor="text1"/>
            <w:sz w:val="28"/>
            <w:szCs w:val="28"/>
          </w:rPr>
          <w:t>metal</w:t>
        </w:r>
      </w:hyperlink>
      <w:r w:rsidRPr="00DC69A4">
        <w:rPr>
          <w:color w:val="000000" w:themeColor="text1"/>
          <w:sz w:val="28"/>
          <w:szCs w:val="28"/>
        </w:rPr>
        <w:t xml:space="preserve"> were generally reused or passed down through the generations. </w:t>
      </w:r>
    </w:p>
    <w:p w:rsidR="0025712E" w:rsidRPr="00DC69A4" w:rsidRDefault="0025712E" w:rsidP="0025712E">
      <w:pPr>
        <w:pStyle w:val="NormalWeb"/>
        <w:spacing w:line="360" w:lineRule="auto"/>
        <w:jc w:val="both"/>
        <w:rPr>
          <w:color w:val="000000" w:themeColor="text1"/>
          <w:sz w:val="28"/>
          <w:szCs w:val="28"/>
        </w:rPr>
      </w:pPr>
      <w:r w:rsidRPr="00DC69A4">
        <w:rPr>
          <w:color w:val="000000" w:themeColor="text1"/>
          <w:sz w:val="28"/>
          <w:szCs w:val="28"/>
        </w:rPr>
        <w:lastRenderedPageBreak/>
        <w:t xml:space="preserve">However, some civilizations do seem to have been more profligate in their waste output than others. In particular, the </w:t>
      </w:r>
      <w:hyperlink r:id="rId23" w:tooltip="Maya civilization" w:history="1">
        <w:r w:rsidRPr="00DC69A4">
          <w:rPr>
            <w:rStyle w:val="Hyperlink"/>
            <w:color w:val="000000" w:themeColor="text1"/>
            <w:sz w:val="28"/>
            <w:szCs w:val="28"/>
          </w:rPr>
          <w:t>Maya</w:t>
        </w:r>
      </w:hyperlink>
      <w:r w:rsidRPr="00DC69A4">
        <w:rPr>
          <w:color w:val="000000" w:themeColor="text1"/>
          <w:sz w:val="28"/>
          <w:szCs w:val="28"/>
        </w:rPr>
        <w:t xml:space="preserve"> of </w:t>
      </w:r>
      <w:hyperlink r:id="rId24" w:tooltip="Central America" w:history="1">
        <w:r w:rsidRPr="00DC69A4">
          <w:rPr>
            <w:rStyle w:val="Hyperlink"/>
            <w:color w:val="000000" w:themeColor="text1"/>
            <w:sz w:val="28"/>
            <w:szCs w:val="28"/>
          </w:rPr>
          <w:t>Central America</w:t>
        </w:r>
      </w:hyperlink>
      <w:r w:rsidRPr="00DC69A4">
        <w:rPr>
          <w:color w:val="000000" w:themeColor="text1"/>
          <w:sz w:val="28"/>
          <w:szCs w:val="28"/>
        </w:rPr>
        <w:t xml:space="preserve"> had a fixed monthly ritual, in which the people of the village would gather together and burn their rubbish in large dumps.</w:t>
      </w:r>
      <w:r w:rsidRPr="00DC69A4">
        <w:rPr>
          <w:sz w:val="28"/>
          <w:szCs w:val="28"/>
        </w:rPr>
        <w:t xml:space="preserve"> Waste collection methods vary widely among different countries and regions. Domestic waste collection services are often provided by local government authorities, or by private companies for industrial and commercial waste. Some areas, especially those in less developed countries, do not have formal waste-collection systems. Incineration is a disposal method in which solid organic wastes are subjected to combustion so as to convert them into residue and gaseous products.</w:t>
      </w:r>
      <w:r w:rsidRPr="00DC69A4">
        <w:rPr>
          <w:color w:val="000000" w:themeColor="text1"/>
          <w:sz w:val="28"/>
          <w:szCs w:val="28"/>
        </w:rPr>
        <w:t xml:space="preserve"> This method is useful for disposal of both municipal solid waste and solid residue from waste water treatment. This process reduces the volumes of solid waste by 80 to 95 percent. Incineration and other high temperature waste treatment systems are sometimes described as "</w:t>
      </w:r>
      <w:hyperlink r:id="rId25" w:tooltip="Thermal treatment" w:history="1">
        <w:r w:rsidRPr="00DC69A4">
          <w:rPr>
            <w:rStyle w:val="Hyperlink"/>
            <w:color w:val="000000" w:themeColor="text1"/>
            <w:sz w:val="28"/>
            <w:szCs w:val="28"/>
          </w:rPr>
          <w:t>thermal treatment</w:t>
        </w:r>
      </w:hyperlink>
      <w:r w:rsidRPr="00DC69A4">
        <w:rPr>
          <w:color w:val="000000" w:themeColor="text1"/>
          <w:sz w:val="28"/>
          <w:szCs w:val="28"/>
        </w:rPr>
        <w:t xml:space="preserve">". Incinerators convert waste materials into </w:t>
      </w:r>
      <w:hyperlink r:id="rId26" w:tooltip="Heat" w:history="1">
        <w:r w:rsidRPr="00DC69A4">
          <w:rPr>
            <w:rStyle w:val="Hyperlink"/>
            <w:color w:val="000000" w:themeColor="text1"/>
            <w:sz w:val="28"/>
            <w:szCs w:val="28"/>
          </w:rPr>
          <w:t>heat</w:t>
        </w:r>
      </w:hyperlink>
      <w:r w:rsidRPr="00DC69A4">
        <w:rPr>
          <w:color w:val="000000" w:themeColor="text1"/>
          <w:sz w:val="28"/>
          <w:szCs w:val="28"/>
        </w:rPr>
        <w:t xml:space="preserve">, </w:t>
      </w:r>
      <w:hyperlink r:id="rId27" w:tooltip="Gas" w:history="1">
        <w:r w:rsidRPr="00DC69A4">
          <w:rPr>
            <w:rStyle w:val="Hyperlink"/>
            <w:color w:val="000000" w:themeColor="text1"/>
            <w:sz w:val="28"/>
            <w:szCs w:val="28"/>
          </w:rPr>
          <w:t>gas</w:t>
        </w:r>
      </w:hyperlink>
      <w:r w:rsidRPr="00DC69A4">
        <w:rPr>
          <w:color w:val="000000" w:themeColor="text1"/>
          <w:sz w:val="28"/>
          <w:szCs w:val="28"/>
        </w:rPr>
        <w:t xml:space="preserve">, </w:t>
      </w:r>
      <w:hyperlink r:id="rId28" w:tooltip="Steam" w:history="1">
        <w:r w:rsidRPr="00DC69A4">
          <w:rPr>
            <w:rStyle w:val="Hyperlink"/>
            <w:color w:val="000000" w:themeColor="text1"/>
            <w:sz w:val="28"/>
            <w:szCs w:val="28"/>
          </w:rPr>
          <w:t>steam</w:t>
        </w:r>
      </w:hyperlink>
      <w:r w:rsidRPr="00DC69A4">
        <w:rPr>
          <w:color w:val="000000" w:themeColor="text1"/>
          <w:sz w:val="28"/>
          <w:szCs w:val="28"/>
        </w:rPr>
        <w:t xml:space="preserve">, and </w:t>
      </w:r>
      <w:hyperlink r:id="rId29" w:anchor="Solid_outputs" w:tooltip="Incineration" w:history="1">
        <w:r w:rsidRPr="00DC69A4">
          <w:rPr>
            <w:rStyle w:val="Hyperlink"/>
            <w:color w:val="000000" w:themeColor="text1"/>
            <w:sz w:val="28"/>
            <w:szCs w:val="28"/>
          </w:rPr>
          <w:t>ash</w:t>
        </w:r>
      </w:hyperlink>
      <w:r w:rsidRPr="00DC69A4">
        <w:rPr>
          <w:color w:val="000000" w:themeColor="text1"/>
          <w:sz w:val="28"/>
          <w:szCs w:val="28"/>
        </w:rPr>
        <w:t xml:space="preserve">. </w:t>
      </w:r>
    </w:p>
    <w:p w:rsidR="0025712E" w:rsidRPr="00DC69A4" w:rsidRDefault="0025712E" w:rsidP="0025712E">
      <w:pPr>
        <w:pStyle w:val="NormalWeb"/>
        <w:spacing w:line="360" w:lineRule="auto"/>
        <w:jc w:val="both"/>
        <w:rPr>
          <w:color w:val="000000" w:themeColor="text1"/>
          <w:sz w:val="28"/>
          <w:szCs w:val="28"/>
        </w:rPr>
      </w:pPr>
      <w:r w:rsidRPr="00DC69A4">
        <w:rPr>
          <w:color w:val="000000" w:themeColor="text1"/>
          <w:sz w:val="28"/>
          <w:szCs w:val="28"/>
        </w:rPr>
        <w:t xml:space="preserve">Incineration is carried out both on a small scale by individuals and on a large scale by industry. It is used to dispose of solid, liquid and gaseous waste. It is recognized as a practical method of disposing of certain </w:t>
      </w:r>
      <w:hyperlink r:id="rId30" w:tooltip="Hazardous waste" w:history="1">
        <w:r w:rsidRPr="00DC69A4">
          <w:rPr>
            <w:rStyle w:val="Hyperlink"/>
            <w:color w:val="000000" w:themeColor="text1"/>
            <w:sz w:val="28"/>
            <w:szCs w:val="28"/>
          </w:rPr>
          <w:t>hazardous waste</w:t>
        </w:r>
      </w:hyperlink>
      <w:r w:rsidRPr="00DC69A4">
        <w:rPr>
          <w:color w:val="000000" w:themeColor="text1"/>
          <w:sz w:val="28"/>
          <w:szCs w:val="28"/>
        </w:rPr>
        <w:t xml:space="preserve"> materials (such as biological </w:t>
      </w:r>
      <w:hyperlink r:id="rId31" w:tooltip="Medical waste" w:history="1">
        <w:r w:rsidRPr="00DC69A4">
          <w:rPr>
            <w:rStyle w:val="Hyperlink"/>
            <w:color w:val="000000" w:themeColor="text1"/>
            <w:sz w:val="28"/>
            <w:szCs w:val="28"/>
          </w:rPr>
          <w:t>medical waste</w:t>
        </w:r>
      </w:hyperlink>
      <w:r w:rsidRPr="00DC69A4">
        <w:rPr>
          <w:color w:val="000000" w:themeColor="text1"/>
          <w:sz w:val="28"/>
          <w:szCs w:val="28"/>
        </w:rPr>
        <w:t xml:space="preserve">). Incineration is a controversial method of waste disposal, due to issues such as emission of gaseous </w:t>
      </w:r>
      <w:hyperlink r:id="rId32" w:tooltip="Pollutants" w:history="1">
        <w:r w:rsidRPr="00DC69A4">
          <w:rPr>
            <w:rStyle w:val="Hyperlink"/>
            <w:color w:val="000000" w:themeColor="text1"/>
            <w:sz w:val="28"/>
            <w:szCs w:val="28"/>
          </w:rPr>
          <w:t>pollutants</w:t>
        </w:r>
      </w:hyperlink>
      <w:r w:rsidRPr="00DC69A4">
        <w:rPr>
          <w:color w:val="000000" w:themeColor="text1"/>
          <w:sz w:val="28"/>
          <w:szCs w:val="28"/>
        </w:rPr>
        <w:t xml:space="preserve">. </w:t>
      </w:r>
    </w:p>
    <w:p w:rsidR="0025712E" w:rsidRPr="00DC69A4" w:rsidRDefault="0025712E" w:rsidP="0025712E">
      <w:pPr>
        <w:pStyle w:val="NormalWeb"/>
        <w:spacing w:line="360" w:lineRule="auto"/>
        <w:jc w:val="both"/>
        <w:rPr>
          <w:color w:val="000000" w:themeColor="text1"/>
          <w:sz w:val="28"/>
          <w:szCs w:val="28"/>
        </w:rPr>
      </w:pPr>
      <w:r w:rsidRPr="00DC69A4">
        <w:rPr>
          <w:color w:val="000000" w:themeColor="text1"/>
          <w:sz w:val="28"/>
          <w:szCs w:val="28"/>
        </w:rPr>
        <w:t xml:space="preserve">Incineration is common in countries such as </w:t>
      </w:r>
      <w:hyperlink r:id="rId33" w:tooltip="Japan" w:history="1">
        <w:r w:rsidRPr="00DC69A4">
          <w:rPr>
            <w:rStyle w:val="Hyperlink"/>
            <w:color w:val="000000" w:themeColor="text1"/>
            <w:sz w:val="28"/>
            <w:szCs w:val="28"/>
          </w:rPr>
          <w:t>Japan</w:t>
        </w:r>
      </w:hyperlink>
      <w:r w:rsidRPr="00DC69A4">
        <w:rPr>
          <w:color w:val="000000" w:themeColor="text1"/>
          <w:sz w:val="28"/>
          <w:szCs w:val="28"/>
        </w:rPr>
        <w:t xml:space="preserve"> where land is </w:t>
      </w:r>
      <w:proofErr w:type="gramStart"/>
      <w:r w:rsidRPr="00DC69A4">
        <w:rPr>
          <w:color w:val="000000" w:themeColor="text1"/>
          <w:sz w:val="28"/>
          <w:szCs w:val="28"/>
        </w:rPr>
        <w:t>more scarce</w:t>
      </w:r>
      <w:proofErr w:type="gramEnd"/>
      <w:r w:rsidRPr="00DC69A4">
        <w:rPr>
          <w:color w:val="000000" w:themeColor="text1"/>
          <w:sz w:val="28"/>
          <w:szCs w:val="28"/>
        </w:rPr>
        <w:t xml:space="preserve">, as the facilities generally do not require as much area as landfills. </w:t>
      </w:r>
      <w:hyperlink r:id="rId34" w:tooltip="Waste-to-energy" w:history="1">
        <w:r w:rsidRPr="00DC69A4">
          <w:rPr>
            <w:rStyle w:val="Hyperlink"/>
            <w:color w:val="000000" w:themeColor="text1"/>
            <w:sz w:val="28"/>
            <w:szCs w:val="28"/>
          </w:rPr>
          <w:t>Waste-to-energy</w:t>
        </w:r>
      </w:hyperlink>
      <w:r w:rsidRPr="00DC69A4">
        <w:rPr>
          <w:color w:val="000000" w:themeColor="text1"/>
          <w:sz w:val="28"/>
          <w:szCs w:val="28"/>
        </w:rPr>
        <w:t xml:space="preserve"> (</w:t>
      </w:r>
      <w:proofErr w:type="spellStart"/>
      <w:r w:rsidRPr="00DC69A4">
        <w:rPr>
          <w:color w:val="000000" w:themeColor="text1"/>
          <w:sz w:val="28"/>
          <w:szCs w:val="28"/>
        </w:rPr>
        <w:t>WtE</w:t>
      </w:r>
      <w:proofErr w:type="spellEnd"/>
      <w:r w:rsidRPr="00DC69A4">
        <w:rPr>
          <w:color w:val="000000" w:themeColor="text1"/>
          <w:sz w:val="28"/>
          <w:szCs w:val="28"/>
        </w:rPr>
        <w:t>) or energy-from-waste (</w:t>
      </w:r>
      <w:proofErr w:type="spellStart"/>
      <w:r w:rsidRPr="00DC69A4">
        <w:rPr>
          <w:color w:val="000000" w:themeColor="text1"/>
          <w:sz w:val="28"/>
          <w:szCs w:val="28"/>
        </w:rPr>
        <w:t>EfW</w:t>
      </w:r>
      <w:proofErr w:type="spellEnd"/>
      <w:r w:rsidRPr="00DC69A4">
        <w:rPr>
          <w:color w:val="000000" w:themeColor="text1"/>
          <w:sz w:val="28"/>
          <w:szCs w:val="28"/>
        </w:rPr>
        <w:t xml:space="preserve">) </w:t>
      </w:r>
      <w:proofErr w:type="gramStart"/>
      <w:r w:rsidRPr="00DC69A4">
        <w:rPr>
          <w:color w:val="000000" w:themeColor="text1"/>
          <w:sz w:val="28"/>
          <w:szCs w:val="28"/>
        </w:rPr>
        <w:t>are</w:t>
      </w:r>
      <w:proofErr w:type="gramEnd"/>
      <w:r w:rsidRPr="00DC69A4">
        <w:rPr>
          <w:color w:val="000000" w:themeColor="text1"/>
          <w:sz w:val="28"/>
          <w:szCs w:val="28"/>
        </w:rPr>
        <w:t xml:space="preserve"> broad terms for facilities that burn waste in a furnace or boiler to generate heat, steam or electricity. Combustion in an incinerator is not always perfect and there have been concerns about pollutants in gaseous emissions from incinerator stacks. Particular concern has focused on some </w:t>
      </w:r>
      <w:r w:rsidRPr="00DC69A4">
        <w:rPr>
          <w:color w:val="000000" w:themeColor="text1"/>
          <w:sz w:val="28"/>
          <w:szCs w:val="28"/>
        </w:rPr>
        <w:lastRenderedPageBreak/>
        <w:t xml:space="preserve">very persistent </w:t>
      </w:r>
      <w:hyperlink r:id="rId35" w:tooltip="Organic compound" w:history="1">
        <w:r w:rsidRPr="00DC69A4">
          <w:rPr>
            <w:rStyle w:val="Hyperlink"/>
            <w:color w:val="000000" w:themeColor="text1"/>
            <w:sz w:val="28"/>
            <w:szCs w:val="28"/>
          </w:rPr>
          <w:t>organic compounds</w:t>
        </w:r>
      </w:hyperlink>
      <w:r w:rsidRPr="00DC69A4">
        <w:rPr>
          <w:color w:val="000000" w:themeColor="text1"/>
          <w:sz w:val="28"/>
          <w:szCs w:val="28"/>
        </w:rPr>
        <w:t xml:space="preserve"> such as </w:t>
      </w:r>
      <w:hyperlink r:id="rId36" w:tooltip="Polychlorinated dibenzodioxins" w:history="1">
        <w:r w:rsidRPr="00DC69A4">
          <w:rPr>
            <w:rStyle w:val="Hyperlink"/>
            <w:color w:val="000000" w:themeColor="text1"/>
            <w:sz w:val="28"/>
            <w:szCs w:val="28"/>
          </w:rPr>
          <w:t>dioxins</w:t>
        </w:r>
      </w:hyperlink>
      <w:r w:rsidRPr="00DC69A4">
        <w:rPr>
          <w:color w:val="000000" w:themeColor="text1"/>
          <w:sz w:val="28"/>
          <w:szCs w:val="28"/>
        </w:rPr>
        <w:t xml:space="preserve">, </w:t>
      </w:r>
      <w:hyperlink r:id="rId37" w:tooltip="Furan" w:history="1">
        <w:r w:rsidRPr="00DC69A4">
          <w:rPr>
            <w:rStyle w:val="Hyperlink"/>
            <w:color w:val="000000" w:themeColor="text1"/>
            <w:sz w:val="28"/>
            <w:szCs w:val="28"/>
          </w:rPr>
          <w:t>furans</w:t>
        </w:r>
      </w:hyperlink>
      <w:r w:rsidRPr="00DC69A4">
        <w:rPr>
          <w:color w:val="000000" w:themeColor="text1"/>
          <w:sz w:val="28"/>
          <w:szCs w:val="28"/>
        </w:rPr>
        <w:t xml:space="preserve">, and </w:t>
      </w:r>
      <w:hyperlink r:id="rId38" w:tooltip="Polycyclic aromatic hydrocarbon" w:history="1">
        <w:r w:rsidRPr="00DC69A4">
          <w:rPr>
            <w:rStyle w:val="Hyperlink"/>
            <w:color w:val="000000" w:themeColor="text1"/>
            <w:sz w:val="28"/>
            <w:szCs w:val="28"/>
          </w:rPr>
          <w:t>PAHs</w:t>
        </w:r>
      </w:hyperlink>
      <w:r w:rsidRPr="00DC69A4">
        <w:rPr>
          <w:color w:val="000000" w:themeColor="text1"/>
          <w:sz w:val="28"/>
          <w:szCs w:val="28"/>
        </w:rPr>
        <w:t xml:space="preserve">, which may be created and which may have serious environmental consequences. </w:t>
      </w: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Existing System:</w:t>
      </w: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
          <w:bCs/>
          <w:sz w:val="28"/>
          <w:szCs w:val="28"/>
        </w:rPr>
        <w:tab/>
      </w:r>
      <w:r w:rsidRPr="00DC69A4">
        <w:rPr>
          <w:rFonts w:ascii="Times New Roman" w:hAnsi="Times New Roman" w:cs="Times New Roman"/>
          <w:sz w:val="28"/>
          <w:szCs w:val="28"/>
        </w:rPr>
        <w:t>People always generate trash. So there will always be a need to collect it and dispose of it. The Waste Business Journal report said that people and companies are generating less waste, generally declining in tandem with the economy. However, the profitability of waste management facilities has been somewhat resistant to the ebbs and flows of the economy.</w:t>
      </w:r>
      <w:r w:rsidRPr="00DC69A4">
        <w:rPr>
          <w:rFonts w:ascii="Times New Roman" w:eastAsia="Times New Roman" w:hAnsi="Times New Roman" w:cs="Times New Roman"/>
          <w:bCs/>
          <w:sz w:val="28"/>
          <w:szCs w:val="28"/>
        </w:rPr>
        <w:t xml:space="preserve"> The manual process of trash needs more time and human power and it seems </w:t>
      </w:r>
      <w:proofErr w:type="gramStart"/>
      <w:r w:rsidRPr="00DC69A4">
        <w:rPr>
          <w:rFonts w:ascii="Times New Roman" w:eastAsia="Times New Roman" w:hAnsi="Times New Roman" w:cs="Times New Roman"/>
          <w:bCs/>
          <w:sz w:val="28"/>
          <w:szCs w:val="28"/>
        </w:rPr>
        <w:t>un</w:t>
      </w:r>
      <w:proofErr w:type="gramEnd"/>
      <w:r w:rsidRPr="00DC69A4">
        <w:rPr>
          <w:rFonts w:ascii="Times New Roman" w:eastAsia="Times New Roman" w:hAnsi="Times New Roman" w:cs="Times New Roman"/>
          <w:bCs/>
          <w:sz w:val="28"/>
          <w:szCs w:val="28"/>
        </w:rPr>
        <w:t xml:space="preserve"> noticeable by the corporation when it is overflowing. The existing system can send information of the current scenario of trash but the Time Consuming is the disadvantage of existing system. </w:t>
      </w: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Disadvantages:</w:t>
      </w:r>
    </w:p>
    <w:p w:rsidR="0025712E" w:rsidRPr="00DC69A4" w:rsidRDefault="0025712E" w:rsidP="0025712E">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Cs/>
          <w:sz w:val="28"/>
          <w:szCs w:val="28"/>
        </w:rPr>
        <w:t>Manual Process</w:t>
      </w:r>
    </w:p>
    <w:p w:rsidR="0025712E" w:rsidRPr="00DC69A4" w:rsidRDefault="0025712E" w:rsidP="0025712E">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Cs/>
          <w:sz w:val="28"/>
          <w:szCs w:val="28"/>
        </w:rPr>
        <w:t>Time consuming</w:t>
      </w:r>
    </w:p>
    <w:p w:rsidR="0025712E" w:rsidRPr="00DC69A4" w:rsidRDefault="0025712E" w:rsidP="0025712E">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Cs/>
          <w:sz w:val="28"/>
          <w:szCs w:val="28"/>
        </w:rPr>
        <w:t>Only frequent works will be regulated</w:t>
      </w:r>
    </w:p>
    <w:p w:rsidR="0025712E" w:rsidRPr="00DC69A4" w:rsidRDefault="0025712E" w:rsidP="0025712E">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Cs/>
          <w:sz w:val="28"/>
          <w:szCs w:val="28"/>
        </w:rPr>
        <w:t>City clean state improper</w:t>
      </w: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Proposed System:</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bCs/>
          <w:sz w:val="28"/>
          <w:szCs w:val="28"/>
        </w:rPr>
        <w:tab/>
        <w:t xml:space="preserve">Our proposed Model gives more knowledge about </w:t>
      </w:r>
      <w:proofErr w:type="gramStart"/>
      <w:r w:rsidRPr="00DC69A4">
        <w:rPr>
          <w:rFonts w:ascii="Times New Roman" w:eastAsia="Times New Roman" w:hAnsi="Times New Roman" w:cs="Times New Roman"/>
          <w:bCs/>
          <w:sz w:val="28"/>
          <w:szCs w:val="28"/>
        </w:rPr>
        <w:t xml:space="preserve">the  </w:t>
      </w:r>
      <w:r w:rsidRPr="00DC69A4">
        <w:rPr>
          <w:rFonts w:ascii="Times New Roman" w:eastAsia="Times New Roman" w:hAnsi="Times New Roman" w:cs="Times New Roman"/>
          <w:sz w:val="28"/>
          <w:szCs w:val="28"/>
        </w:rPr>
        <w:t>trash</w:t>
      </w:r>
      <w:proofErr w:type="gramEnd"/>
      <w:r w:rsidRPr="00DC69A4">
        <w:rPr>
          <w:rFonts w:ascii="Times New Roman" w:eastAsia="Times New Roman" w:hAnsi="Times New Roman" w:cs="Times New Roman"/>
          <w:sz w:val="28"/>
          <w:szCs w:val="28"/>
        </w:rPr>
        <w:t xml:space="preserve"> box and it  will be monitored for every hour by this tracker. The tracker will alert in the tracking meter in four stages. In case of any issues in Trash bin, End user has the provision to submit a complaint about the Trash </w:t>
      </w:r>
      <w:proofErr w:type="gramStart"/>
      <w:r w:rsidRPr="00DC69A4">
        <w:rPr>
          <w:rFonts w:ascii="Times New Roman" w:eastAsia="Times New Roman" w:hAnsi="Times New Roman" w:cs="Times New Roman"/>
          <w:sz w:val="28"/>
          <w:szCs w:val="28"/>
        </w:rPr>
        <w:t>bin .</w:t>
      </w:r>
      <w:proofErr w:type="gramEnd"/>
      <w:r w:rsidRPr="00DC69A4">
        <w:rPr>
          <w:rFonts w:ascii="Times New Roman" w:eastAsia="Times New Roman" w:hAnsi="Times New Roman" w:cs="Times New Roman"/>
          <w:sz w:val="28"/>
          <w:szCs w:val="28"/>
        </w:rPr>
        <w:t xml:space="preserve"> The manager takes the request and comes to the place with their vehicles which is already registered in the system. They come and weigh the garbage, or they can set the estimation and tell the price and loads the garbage move to the dumping yard.</w:t>
      </w: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Advantages</w:t>
      </w:r>
    </w:p>
    <w:p w:rsidR="0025712E" w:rsidRPr="00DC69A4" w:rsidRDefault="0025712E" w:rsidP="0025712E">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Cs/>
          <w:sz w:val="28"/>
          <w:szCs w:val="28"/>
        </w:rPr>
        <w:t>Automated Process using meter tracking</w:t>
      </w:r>
    </w:p>
    <w:p w:rsidR="0025712E" w:rsidRPr="00DC69A4" w:rsidRDefault="0025712E" w:rsidP="0025712E">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Cs/>
          <w:sz w:val="28"/>
          <w:szCs w:val="28"/>
        </w:rPr>
        <w:t>Fast and effective trash pickup using alert system</w:t>
      </w:r>
    </w:p>
    <w:p w:rsidR="0025712E" w:rsidRPr="00DC69A4" w:rsidRDefault="0025712E" w:rsidP="0025712E">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Cs/>
          <w:sz w:val="28"/>
          <w:szCs w:val="28"/>
        </w:rPr>
      </w:pPr>
      <w:proofErr w:type="spellStart"/>
      <w:r w:rsidRPr="00DC69A4">
        <w:rPr>
          <w:rFonts w:ascii="Times New Roman" w:eastAsia="Times New Roman" w:hAnsi="Times New Roman" w:cs="Times New Roman"/>
          <w:bCs/>
          <w:sz w:val="28"/>
          <w:szCs w:val="28"/>
        </w:rPr>
        <w:t>unfrequently</w:t>
      </w:r>
      <w:proofErr w:type="spellEnd"/>
      <w:r w:rsidRPr="00DC69A4">
        <w:rPr>
          <w:rFonts w:ascii="Times New Roman" w:eastAsia="Times New Roman" w:hAnsi="Times New Roman" w:cs="Times New Roman"/>
          <w:bCs/>
          <w:sz w:val="28"/>
          <w:szCs w:val="28"/>
        </w:rPr>
        <w:t xml:space="preserve"> works also will be regulated by using public complaint</w:t>
      </w:r>
    </w:p>
    <w:p w:rsidR="0025712E" w:rsidRPr="00DC69A4" w:rsidRDefault="0025712E" w:rsidP="0025712E">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Cs/>
          <w:sz w:val="28"/>
          <w:szCs w:val="28"/>
        </w:rPr>
      </w:pPr>
      <w:r w:rsidRPr="00DC69A4">
        <w:rPr>
          <w:rFonts w:ascii="Times New Roman" w:eastAsia="Times New Roman" w:hAnsi="Times New Roman" w:cs="Times New Roman"/>
          <w:bCs/>
          <w:sz w:val="28"/>
          <w:szCs w:val="28"/>
        </w:rPr>
        <w:t>City clean state - proper</w:t>
      </w: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MODULES:</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 system is made of the combination of modules which work with collaboration with each other and make it beneficial to accomplish the main aim of the scheme.</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Admin</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Trash Manager</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Labor Manager</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Trash Inspector</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Meter Tracking</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Trash Pick Alert System</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Public Complaint </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Complaint Resolved Notification</w:t>
      </w:r>
    </w:p>
    <w:p w:rsidR="0025712E" w:rsidRPr="00DC69A4" w:rsidRDefault="0025712E" w:rsidP="0025712E">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Report Generation</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b/>
          <w:bCs/>
          <w:sz w:val="28"/>
          <w:szCs w:val="28"/>
        </w:rPr>
        <w:t xml:space="preserve">Admin </w:t>
      </w:r>
    </w:p>
    <w:p w:rsidR="0025712E" w:rsidRPr="00DC69A4" w:rsidRDefault="0025712E" w:rsidP="0025712E">
      <w:pPr>
        <w:spacing w:before="100" w:beforeAutospacing="1" w:after="100" w:afterAutospacing="1" w:line="360" w:lineRule="auto"/>
        <w:ind w:firstLine="720"/>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 xml:space="preserve"> Administrator will manage all the Trash Bin and Labor details. Trash levels will be tracked and controlled by the admin only. Admin will resolve all the issues and complaints in </w:t>
      </w:r>
      <w:proofErr w:type="gramStart"/>
      <w:r w:rsidRPr="00DC69A4">
        <w:rPr>
          <w:rFonts w:ascii="Times New Roman" w:eastAsia="Times New Roman" w:hAnsi="Times New Roman" w:cs="Times New Roman"/>
          <w:sz w:val="28"/>
          <w:szCs w:val="28"/>
        </w:rPr>
        <w:t xml:space="preserve">the  </w:t>
      </w:r>
      <w:proofErr w:type="spellStart"/>
      <w:r w:rsidRPr="00DC69A4">
        <w:rPr>
          <w:rFonts w:ascii="Times New Roman" w:eastAsia="Times New Roman" w:hAnsi="Times New Roman" w:cs="Times New Roman"/>
          <w:sz w:val="28"/>
          <w:szCs w:val="28"/>
        </w:rPr>
        <w:t>TrashMonitoring</w:t>
      </w:r>
      <w:proofErr w:type="spellEnd"/>
      <w:proofErr w:type="gramEnd"/>
      <w:r w:rsidRPr="00DC69A4">
        <w:rPr>
          <w:rFonts w:ascii="Times New Roman" w:eastAsia="Times New Roman" w:hAnsi="Times New Roman" w:cs="Times New Roman"/>
          <w:sz w:val="28"/>
          <w:szCs w:val="28"/>
        </w:rPr>
        <w:t xml:space="preserve"> System</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Trash Manager</w:t>
      </w:r>
    </w:p>
    <w:p w:rsidR="0025712E" w:rsidRPr="00DC69A4" w:rsidRDefault="0025712E" w:rsidP="0025712E">
      <w:pPr>
        <w:spacing w:before="100" w:beforeAutospacing="1" w:after="100" w:afterAutospacing="1" w:line="360" w:lineRule="auto"/>
        <w:ind w:left="720"/>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This module enhances us to add new Trash placing location with the region code and machine code. These details can be edited and updated in future. If </w:t>
      </w:r>
      <w:r w:rsidRPr="00DC69A4">
        <w:rPr>
          <w:rFonts w:ascii="Times New Roman" w:eastAsia="Times New Roman" w:hAnsi="Times New Roman" w:cs="Times New Roman"/>
          <w:sz w:val="28"/>
          <w:szCs w:val="28"/>
        </w:rPr>
        <w:lastRenderedPageBreak/>
        <w:t xml:space="preserve">any trash bin has to be removed from the location it can be accomplished by deleting the center </w:t>
      </w:r>
      <w:proofErr w:type="gramStart"/>
      <w:r w:rsidRPr="00DC69A4">
        <w:rPr>
          <w:rFonts w:ascii="Times New Roman" w:eastAsia="Times New Roman" w:hAnsi="Times New Roman" w:cs="Times New Roman"/>
          <w:sz w:val="28"/>
          <w:szCs w:val="28"/>
        </w:rPr>
        <w:t>by  the</w:t>
      </w:r>
      <w:proofErr w:type="gramEnd"/>
      <w:r w:rsidRPr="00DC69A4">
        <w:rPr>
          <w:rFonts w:ascii="Times New Roman" w:eastAsia="Times New Roman" w:hAnsi="Times New Roman" w:cs="Times New Roman"/>
          <w:sz w:val="28"/>
          <w:szCs w:val="28"/>
        </w:rPr>
        <w:t xml:space="preserve"> admin. </w:t>
      </w:r>
    </w:p>
    <w:p w:rsidR="0025712E" w:rsidRDefault="0025712E" w:rsidP="0025712E">
      <w:pPr>
        <w:spacing w:before="100" w:beforeAutospacing="1" w:after="100" w:afterAutospacing="1" w:line="360" w:lineRule="auto"/>
        <w:jc w:val="both"/>
        <w:rPr>
          <w:rFonts w:ascii="Times New Roman" w:eastAsia="Times New Roman" w:hAnsi="Times New Roman" w:cs="Times New Roman"/>
          <w:b/>
          <w:sz w:val="28"/>
          <w:szCs w:val="28"/>
        </w:rPr>
      </w:pP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
          <w:bCs/>
          <w:sz w:val="28"/>
          <w:szCs w:val="28"/>
        </w:rPr>
      </w:pPr>
      <w:r w:rsidRPr="00DC69A4">
        <w:rPr>
          <w:rFonts w:ascii="Times New Roman" w:eastAsia="Times New Roman" w:hAnsi="Times New Roman" w:cs="Times New Roman"/>
          <w:b/>
          <w:sz w:val="28"/>
          <w:szCs w:val="28"/>
        </w:rPr>
        <w:t>Labor Manager</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bCs/>
          <w:sz w:val="28"/>
          <w:szCs w:val="28"/>
        </w:rPr>
      </w:pPr>
      <w:r w:rsidRPr="00DC69A4">
        <w:rPr>
          <w:rFonts w:ascii="Times New Roman" w:eastAsia="Times New Roman" w:hAnsi="Times New Roman" w:cs="Times New Roman"/>
          <w:b/>
          <w:bCs/>
          <w:sz w:val="28"/>
          <w:szCs w:val="28"/>
        </w:rPr>
        <w:tab/>
      </w:r>
      <w:r w:rsidRPr="00DC69A4">
        <w:rPr>
          <w:rFonts w:ascii="Times New Roman" w:eastAsia="Times New Roman" w:hAnsi="Times New Roman" w:cs="Times New Roman"/>
          <w:bCs/>
          <w:sz w:val="28"/>
          <w:szCs w:val="28"/>
        </w:rPr>
        <w:t>The labor manager will organize all the labors in local domains. He is the one who send updates to the Trash Manager.</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DC69A4">
        <w:rPr>
          <w:rFonts w:ascii="Times New Roman" w:eastAsia="Times New Roman" w:hAnsi="Times New Roman" w:cs="Times New Roman"/>
          <w:b/>
          <w:bCs/>
          <w:sz w:val="28"/>
          <w:szCs w:val="28"/>
        </w:rPr>
        <w:t>MeterTracking</w:t>
      </w:r>
      <w:proofErr w:type="spellEnd"/>
      <w:r w:rsidRPr="00DC69A4">
        <w:rPr>
          <w:rFonts w:ascii="Times New Roman" w:eastAsia="Times New Roman" w:hAnsi="Times New Roman" w:cs="Times New Roman"/>
          <w:b/>
          <w:bCs/>
          <w:sz w:val="28"/>
          <w:szCs w:val="28"/>
        </w:rPr>
        <w:t xml:space="preserve"> </w:t>
      </w:r>
      <w:proofErr w:type="spellStart"/>
      <w:r w:rsidRPr="00DC69A4">
        <w:rPr>
          <w:rFonts w:ascii="Times New Roman" w:eastAsia="Times New Roman" w:hAnsi="Times New Roman" w:cs="Times New Roman"/>
          <w:b/>
          <w:bCs/>
          <w:sz w:val="28"/>
          <w:szCs w:val="28"/>
        </w:rPr>
        <w:t>and</w:t>
      </w:r>
      <w:r w:rsidRPr="00DC69A4">
        <w:rPr>
          <w:rFonts w:ascii="Times New Roman" w:eastAsia="Times New Roman" w:hAnsi="Times New Roman" w:cs="Times New Roman"/>
          <w:b/>
          <w:sz w:val="28"/>
          <w:szCs w:val="28"/>
        </w:rPr>
        <w:t>Trash</w:t>
      </w:r>
      <w:proofErr w:type="spellEnd"/>
      <w:r w:rsidRPr="00DC69A4">
        <w:rPr>
          <w:rFonts w:ascii="Times New Roman" w:eastAsia="Times New Roman" w:hAnsi="Times New Roman" w:cs="Times New Roman"/>
          <w:b/>
          <w:sz w:val="28"/>
          <w:szCs w:val="28"/>
        </w:rPr>
        <w:t xml:space="preserve"> Pick Alert System</w:t>
      </w:r>
    </w:p>
    <w:p w:rsidR="0025712E" w:rsidRPr="00DC69A4" w:rsidRDefault="0025712E" w:rsidP="0025712E">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Each trash box will be monitored for every hour by this tracker. The tracker will alert in the tracking meter in four stages as follows:</w:t>
      </w:r>
    </w:p>
    <w:p w:rsidR="0025712E" w:rsidRPr="00DC69A4" w:rsidRDefault="0025712E" w:rsidP="0025712E">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Green signal - When the trash bin is cleaned by the labor Manager</w:t>
      </w:r>
    </w:p>
    <w:p w:rsidR="0025712E" w:rsidRPr="00DC69A4" w:rsidRDefault="0025712E" w:rsidP="0025712E">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Warning Yellow signal - When the bin is gone has below 20% of the availability storage  level</w:t>
      </w:r>
    </w:p>
    <w:p w:rsidR="0025712E" w:rsidRPr="00DC69A4" w:rsidRDefault="0025712E" w:rsidP="0025712E">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 xml:space="preserve">Red alert Signal – when the bin is overflowing </w:t>
      </w:r>
    </w:p>
    <w:p w:rsidR="0025712E" w:rsidRPr="00DC69A4" w:rsidRDefault="0025712E" w:rsidP="0025712E">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sz w:val="28"/>
          <w:szCs w:val="28"/>
        </w:rPr>
        <w:t>Red alert Signal – when the public issue a complaint about the Trash Bin</w:t>
      </w:r>
    </w:p>
    <w:p w:rsidR="0025712E" w:rsidRPr="00DC69A4" w:rsidRDefault="0025712E" w:rsidP="0025712E">
      <w:pPr>
        <w:spacing w:before="100" w:beforeAutospacing="1" w:after="100" w:afterAutospacing="1" w:line="360" w:lineRule="auto"/>
        <w:ind w:left="360"/>
        <w:jc w:val="both"/>
        <w:rPr>
          <w:rFonts w:ascii="Times New Roman" w:eastAsia="Times New Roman" w:hAnsi="Times New Roman" w:cs="Times New Roman"/>
          <w:b/>
          <w:sz w:val="28"/>
          <w:szCs w:val="28"/>
        </w:rPr>
      </w:pPr>
      <w:r w:rsidRPr="00DC69A4">
        <w:rPr>
          <w:rFonts w:ascii="Times New Roman" w:eastAsia="Times New Roman" w:hAnsi="Times New Roman" w:cs="Times New Roman"/>
          <w:b/>
          <w:sz w:val="28"/>
          <w:szCs w:val="28"/>
        </w:rPr>
        <w:t xml:space="preserve">Complaint Resolved Notification </w:t>
      </w:r>
    </w:p>
    <w:p w:rsidR="0025712E" w:rsidRPr="00DC69A4" w:rsidRDefault="0025712E" w:rsidP="0025712E">
      <w:pPr>
        <w:spacing w:before="100" w:beforeAutospacing="1" w:after="100" w:afterAutospacing="1" w:line="360" w:lineRule="auto"/>
        <w:ind w:left="360"/>
        <w:jc w:val="both"/>
        <w:rPr>
          <w:rFonts w:ascii="Times New Roman" w:eastAsia="Times New Roman" w:hAnsi="Times New Roman" w:cs="Times New Roman"/>
          <w:sz w:val="28"/>
          <w:szCs w:val="28"/>
        </w:rPr>
      </w:pPr>
      <w:r w:rsidRPr="00DC69A4">
        <w:rPr>
          <w:rFonts w:ascii="Times New Roman" w:eastAsia="Times New Roman" w:hAnsi="Times New Roman" w:cs="Times New Roman"/>
          <w:b/>
          <w:sz w:val="28"/>
          <w:szCs w:val="28"/>
        </w:rPr>
        <w:tab/>
      </w:r>
      <w:r w:rsidRPr="00DC69A4">
        <w:rPr>
          <w:rFonts w:ascii="Times New Roman" w:eastAsia="Times New Roman" w:hAnsi="Times New Roman" w:cs="Times New Roman"/>
          <w:sz w:val="28"/>
          <w:szCs w:val="28"/>
        </w:rPr>
        <w:t>In this module the notifications will be sent to the admin after resolving problems on the bin</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lang w:val="en-IN"/>
        </w:rPr>
      </w:pPr>
      <w:r w:rsidRPr="00DC69A4">
        <w:rPr>
          <w:rFonts w:ascii="Times New Roman" w:eastAsia="Times New Roman" w:hAnsi="Times New Roman" w:cs="Times New Roman"/>
          <w:b/>
          <w:bCs/>
          <w:sz w:val="28"/>
          <w:szCs w:val="28"/>
        </w:rPr>
        <w:t>Public Complaint and alert for public</w:t>
      </w:r>
    </w:p>
    <w:p w:rsidR="0025712E" w:rsidRPr="00DC69A4" w:rsidRDefault="0025712E" w:rsidP="0025712E">
      <w:pPr>
        <w:spacing w:before="100" w:beforeAutospacing="1" w:after="100" w:afterAutospacing="1" w:line="360" w:lineRule="auto"/>
        <w:ind w:firstLine="720"/>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In case of any issues in Trash bin, End user has the provision to submit a complaint about the Trash </w:t>
      </w:r>
      <w:proofErr w:type="gramStart"/>
      <w:r w:rsidRPr="00DC69A4">
        <w:rPr>
          <w:rFonts w:ascii="Times New Roman" w:eastAsia="Times New Roman" w:hAnsi="Times New Roman" w:cs="Times New Roman"/>
          <w:sz w:val="28"/>
          <w:szCs w:val="28"/>
        </w:rPr>
        <w:t>bin .</w:t>
      </w:r>
      <w:proofErr w:type="gramEnd"/>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Request making:</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lastRenderedPageBreak/>
        <w:t>This interface is mainly for the user to request the system to pick the garbage of their house; they give the details of their home offer to pick the trash at a particular time according to their wish of time.</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As he confirms the request to select, the application data will go to the managers, and further, the managers will take care of it to pick the garbage from the house.</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Trash Pick:</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 manager takes the request and comes to the place with their vehicles which is already registered in the system. They come and weigh the garbage, or they can set the estimation and tell the price and loads the garbage move to the dumping yard.</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Dumping</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There might be more than one dumping yard that why the dimensions and capacity should be known to the manager to dump the garbage as sometimes accurately, it is full and nowhere space left to drop. The calculation of the area and source destination and distance is calculated to minimize the cost of travel.</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Registration:</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Users information have to be compelled to be registered within the system thus on establish every of them unambiguously and do the required group action as real potential .like on the name of the bill are issued. On the far side, this plenty of things require measure there wherever we will reference him. Without registration, there are few options and pages one user can see which are landing on the home page and taking the features read but he won’t be allowed to use those.</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lastRenderedPageBreak/>
        <w:t xml:space="preserve">For use, he will have to register. One person needs to put his all the details correctly and precisely as it will be helpful in identifying them and believing that he is the real person who has booked for the </w:t>
      </w:r>
      <w:proofErr w:type="spellStart"/>
      <w:r w:rsidRPr="00DC69A4">
        <w:rPr>
          <w:rFonts w:ascii="Times New Roman" w:eastAsia="Times New Roman" w:hAnsi="Times New Roman" w:cs="Times New Roman"/>
          <w:sz w:val="28"/>
          <w:szCs w:val="28"/>
        </w:rPr>
        <w:t>same.It</w:t>
      </w:r>
      <w:proofErr w:type="spellEnd"/>
      <w:r w:rsidRPr="00DC69A4">
        <w:rPr>
          <w:rFonts w:ascii="Times New Roman" w:eastAsia="Times New Roman" w:hAnsi="Times New Roman" w:cs="Times New Roman"/>
          <w:sz w:val="28"/>
          <w:szCs w:val="28"/>
        </w:rPr>
        <w:t xml:space="preserve"> also includes driver license for them who is driving and parameter too.</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Log in:</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After registration one will register within the system because of the operator of the system either on behalf of the user. When this he has the different helpful interfaces accessible for any </w:t>
      </w:r>
      <w:proofErr w:type="spellStart"/>
      <w:r w:rsidRPr="00DC69A4">
        <w:rPr>
          <w:rFonts w:ascii="Times New Roman" w:eastAsia="Times New Roman" w:hAnsi="Times New Roman" w:cs="Times New Roman"/>
          <w:sz w:val="28"/>
          <w:szCs w:val="28"/>
        </w:rPr>
        <w:t>actions.Here</w:t>
      </w:r>
      <w:proofErr w:type="spellEnd"/>
      <w:r w:rsidRPr="00DC69A4">
        <w:rPr>
          <w:rFonts w:ascii="Times New Roman" w:eastAsia="Times New Roman" w:hAnsi="Times New Roman" w:cs="Times New Roman"/>
          <w:sz w:val="28"/>
          <w:szCs w:val="28"/>
        </w:rPr>
        <w:t xml:space="preserve"> either bride or groom both have to log in with their unique identity and passwords. After this, they will be directed to the primary user interface from where they have further options.</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Forgot password:</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This is quite often that people tend to forget the password they keep for the login. So this could be very tedious and hectic to recover the password manually in case if one needs to log in </w:t>
      </w:r>
      <w:proofErr w:type="spellStart"/>
      <w:r w:rsidRPr="00DC69A4">
        <w:rPr>
          <w:rFonts w:ascii="Times New Roman" w:eastAsia="Times New Roman" w:hAnsi="Times New Roman" w:cs="Times New Roman"/>
          <w:sz w:val="28"/>
          <w:szCs w:val="28"/>
        </w:rPr>
        <w:t>in</w:t>
      </w:r>
      <w:proofErr w:type="spellEnd"/>
      <w:r w:rsidRPr="00DC69A4">
        <w:rPr>
          <w:rFonts w:ascii="Times New Roman" w:eastAsia="Times New Roman" w:hAnsi="Times New Roman" w:cs="Times New Roman"/>
          <w:sz w:val="28"/>
          <w:szCs w:val="28"/>
        </w:rPr>
        <w:t xml:space="preserve"> the </w:t>
      </w:r>
      <w:proofErr w:type="spellStart"/>
      <w:r w:rsidRPr="00DC69A4">
        <w:rPr>
          <w:rFonts w:ascii="Times New Roman" w:eastAsia="Times New Roman" w:hAnsi="Times New Roman" w:cs="Times New Roman"/>
          <w:sz w:val="28"/>
          <w:szCs w:val="28"/>
        </w:rPr>
        <w:t>emergency.So</w:t>
      </w:r>
      <w:proofErr w:type="spellEnd"/>
      <w:r w:rsidRPr="00DC69A4">
        <w:rPr>
          <w:rFonts w:ascii="Times New Roman" w:eastAsia="Times New Roman" w:hAnsi="Times New Roman" w:cs="Times New Roman"/>
          <w:sz w:val="28"/>
          <w:szCs w:val="28"/>
        </w:rPr>
        <w:t xml:space="preserve"> to overcome this problem we have this module named ass forgot the password and using this module user can recover their password in seconds. So here we need only to put our registered email Id and hit </w:t>
      </w:r>
      <w:proofErr w:type="gramStart"/>
      <w:r w:rsidRPr="00DC69A4">
        <w:rPr>
          <w:rFonts w:ascii="Times New Roman" w:eastAsia="Times New Roman" w:hAnsi="Times New Roman" w:cs="Times New Roman"/>
          <w:sz w:val="28"/>
          <w:szCs w:val="28"/>
        </w:rPr>
        <w:t xml:space="preserve">the </w:t>
      </w:r>
      <w:proofErr w:type="spellStart"/>
      <w:r w:rsidRPr="00DC69A4">
        <w:rPr>
          <w:rFonts w:ascii="Times New Roman" w:eastAsia="Times New Roman" w:hAnsi="Times New Roman" w:cs="Times New Roman"/>
          <w:sz w:val="28"/>
          <w:szCs w:val="28"/>
        </w:rPr>
        <w:t>enter</w:t>
      </w:r>
      <w:proofErr w:type="spellEnd"/>
      <w:proofErr w:type="gramEnd"/>
      <w:r w:rsidRPr="00DC69A4">
        <w:rPr>
          <w:rFonts w:ascii="Times New Roman" w:eastAsia="Times New Roman" w:hAnsi="Times New Roman" w:cs="Times New Roman"/>
          <w:sz w:val="28"/>
          <w:szCs w:val="28"/>
        </w:rPr>
        <w:t>.</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Then one confirmation email will go to the email where he might reset the password. In seconds one can use this module and get rid of forgetting password problem.</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Admin:</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Admin has the official powers to control the flow of the data from one part of the system to the other. He can manipulate the access of the users to the data.</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lastRenderedPageBreak/>
        <w:t>The primary purpose of this account is to make the user data relevant and then giving the inputs to the other interface module and make it work optimistically and get the time table according to the wish we want to create for the particular type of inputs.</w:t>
      </w:r>
    </w:p>
    <w:p w:rsidR="0025712E"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Hence all the data will be reflected in clean and well data in the interfaces.</w:t>
      </w: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CASE DIAGRAM OF GARBAGE MANAGEMENT SYSTEM</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hAnsi="Times New Roman" w:cs="Times New Roman"/>
          <w:noProof/>
          <w:sz w:val="28"/>
          <w:szCs w:val="28"/>
        </w:rPr>
        <w:drawing>
          <wp:inline distT="0" distB="0" distL="0" distR="0">
            <wp:extent cx="316230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300" cy="3535680"/>
                    </a:xfrm>
                    <a:prstGeom prst="rect">
                      <a:avLst/>
                    </a:prstGeom>
                    <a:noFill/>
                    <a:ln>
                      <a:noFill/>
                    </a:ln>
                  </pic:spPr>
                </pic:pic>
              </a:graphicData>
            </a:graphic>
          </wp:inline>
        </w:drawing>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Here in this we have mainly three actors first is the user himself who made a request to pick the garbage produced in their </w:t>
      </w:r>
      <w:proofErr w:type="gramStart"/>
      <w:r w:rsidRPr="00DC69A4">
        <w:rPr>
          <w:rFonts w:ascii="Times New Roman" w:eastAsia="Times New Roman" w:hAnsi="Times New Roman" w:cs="Times New Roman"/>
          <w:sz w:val="28"/>
          <w:szCs w:val="28"/>
        </w:rPr>
        <w:t>house ,</w:t>
      </w:r>
      <w:proofErr w:type="gramEnd"/>
      <w:r w:rsidRPr="00DC69A4">
        <w:rPr>
          <w:rFonts w:ascii="Times New Roman" w:eastAsia="Times New Roman" w:hAnsi="Times New Roman" w:cs="Times New Roman"/>
          <w:sz w:val="28"/>
          <w:szCs w:val="28"/>
        </w:rPr>
        <w:t xml:space="preserve"> they need to tell the address of their place and time when they want that to be selected and the request will go the managers they will manage the application and will deliver it to the dump yard where it will sterilize through some treatment the cost is taken by the user to pick the garbage according to the quantity and hygiene level .</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lastRenderedPageBreak/>
        <w:t>Admin analyzes the system maintains the requests.</w:t>
      </w:r>
    </w:p>
    <w:p w:rsidR="0025712E"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p>
    <w:p w:rsidR="0025712E"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p>
    <w:p w:rsidR="0025712E"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p>
    <w:p w:rsidR="0025712E" w:rsidRPr="00DC69A4" w:rsidRDefault="0025712E" w:rsidP="0025712E">
      <w:pPr>
        <w:spacing w:line="360" w:lineRule="auto"/>
        <w:jc w:val="both"/>
        <w:rPr>
          <w:rFonts w:ascii="Times New Roman" w:hAnsi="Times New Roman" w:cs="Times New Roman"/>
          <w:b/>
          <w:sz w:val="28"/>
          <w:szCs w:val="28"/>
        </w:rPr>
      </w:pPr>
      <w:r w:rsidRPr="00DC69A4">
        <w:rPr>
          <w:rFonts w:ascii="Times New Roman" w:eastAsia="Times New Roman" w:hAnsi="Times New Roman" w:cs="Times New Roman"/>
          <w:b/>
          <w:sz w:val="28"/>
          <w:szCs w:val="28"/>
        </w:rPr>
        <w:t>Labor</w:t>
      </w:r>
      <w:r w:rsidRPr="00DC69A4">
        <w:rPr>
          <w:rFonts w:ascii="Times New Roman" w:hAnsi="Times New Roman" w:cs="Times New Roman"/>
          <w:b/>
          <w:sz w:val="28"/>
          <w:szCs w:val="28"/>
        </w:rPr>
        <w:t xml:space="preserve"> Login:</w:t>
      </w:r>
    </w:p>
    <w:p w:rsidR="0025712E" w:rsidRPr="00DC69A4" w:rsidRDefault="0025712E" w:rsidP="0025712E">
      <w:pPr>
        <w:spacing w:line="360" w:lineRule="auto"/>
        <w:jc w:val="both"/>
        <w:rPr>
          <w:rFonts w:ascii="Times New Roman" w:hAnsi="Times New Roman" w:cs="Times New Roman"/>
          <w:sz w:val="28"/>
          <w:szCs w:val="28"/>
          <w:u w:val="single"/>
        </w:rPr>
      </w:pPr>
    </w:p>
    <w:p w:rsidR="0025712E" w:rsidRPr="00DC69A4" w:rsidRDefault="0025712E" w:rsidP="0025712E">
      <w:pPr>
        <w:spacing w:line="360" w:lineRule="auto"/>
        <w:jc w:val="both"/>
        <w:rPr>
          <w:rFonts w:ascii="Times New Roman" w:hAnsi="Times New Roman" w:cs="Times New Roman"/>
          <w:sz w:val="28"/>
          <w:szCs w:val="28"/>
          <w:u w:val="single"/>
        </w:rPr>
      </w:pPr>
      <w:r w:rsidRPr="000E734F">
        <w:rPr>
          <w:rFonts w:ascii="Times New Roman" w:hAnsi="Times New Roman" w:cs="Times New Roman"/>
          <w:noProof/>
          <w:sz w:val="28"/>
          <w:szCs w:val="28"/>
        </w:rPr>
      </w:r>
      <w:r w:rsidRPr="000E734F">
        <w:rPr>
          <w:rFonts w:ascii="Times New Roman" w:hAnsi="Times New Roman" w:cs="Times New Roman"/>
          <w:noProof/>
          <w:sz w:val="28"/>
          <w:szCs w:val="28"/>
        </w:rPr>
        <w:pict>
          <v:group id="Canvas 151" o:spid="_x0000_s1067" editas="canvas" style="width:417.45pt;height:164.15pt;mso-position-horizontal-relative:char;mso-position-vertical-relative:line" coordsize="53016,20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width:53016;height:20847;visibility:visible">
              <v:fill o:detectmouseclick="t"/>
              <v:path o:connecttype="none"/>
            </v:shape>
            <v:rect id="Rectangle 26" o:spid="_x0000_s1069" style="position:absolute;left:1807;top:8694;width:10864;height:3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textbox>
                <w:txbxContent>
                  <w:p w:rsidR="0025712E" w:rsidRPr="00396969" w:rsidRDefault="0025712E" w:rsidP="0025712E">
                    <w:pPr>
                      <w:jc w:val="center"/>
                      <w:rPr>
                        <w:rFonts w:ascii="Times New Roman" w:hAnsi="Times New Roman"/>
                        <w:szCs w:val="24"/>
                      </w:rPr>
                    </w:pPr>
                    <w:r w:rsidRPr="00396969">
                      <w:rPr>
                        <w:rFonts w:ascii="Times New Roman" w:hAnsi="Times New Roman"/>
                        <w:szCs w:val="24"/>
                      </w:rPr>
                      <w:t>Login</w:t>
                    </w:r>
                  </w:p>
                </w:txbxContent>
              </v:textbox>
            </v:rect>
            <v:shapetype id="_x0000_t32" coordsize="21600,21600" o:spt="32" o:oned="t" path="m,l21600,21600e" filled="f">
              <v:path arrowok="t" fillok="f" o:connecttype="none"/>
              <o:lock v:ext="edit" shapetype="t"/>
            </v:shapetype>
            <v:shape id="AutoShape 27" o:spid="_x0000_s1070" type="#_x0000_t32" style="position:absolute;left:12671;top:10262;width:8379;height: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6N3wwAAANwAAAAPAAAAZHJzL2Rvd25yZXYueG1sRE9NawIx&#10;EL0X/A9hBC+lZpVq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w+ujd8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AutoShape 28" o:spid="_x0000_s1071" type="#_x0000_t4" style="position:absolute;left:21050;top:2014;width:16329;height:16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">
              <v:textbox>
                <w:txbxContent>
                  <w:p w:rsidR="0025712E" w:rsidRPr="00396969" w:rsidRDefault="0025712E" w:rsidP="0025712E">
                    <w:pPr>
                      <w:jc w:val="center"/>
                      <w:rPr>
                        <w:rFonts w:ascii="Times New Roman" w:hAnsi="Times New Roman"/>
                        <w:sz w:val="24"/>
                        <w:szCs w:val="24"/>
                      </w:rPr>
                    </w:pPr>
                    <w:r w:rsidRPr="00396969">
                      <w:rPr>
                        <w:rFonts w:ascii="Times New Roman" w:hAnsi="Times New Roman"/>
                        <w:sz w:val="24"/>
                        <w:szCs w:val="24"/>
                      </w:rPr>
                      <w:t>Check Admin name and password</w:t>
                    </w:r>
                  </w:p>
                </w:txbxContent>
              </v:textbox>
            </v:shape>
            <v:shape id="AutoShape 29" o:spid="_x0000_s1072" type="#_x0000_t32" style="position:absolute;left:37379;top:10122;width:4911;height:14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">
              <v:stroke endarrow="block"/>
            </v:shape>
            <v:rect id="Rectangle 30" o:spid="_x0000_s1073" style="position:absolute;left:42291;top:8223;width:10725;height:3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CP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FUcUI/EAAAA3AAAAA8A&#10;AAAAAAAAAAAAAAAABwIAAGRycy9kb3ducmV2LnhtbFBLBQYAAAAAAwADALcAAAD4AgAAAAA=&#10;">
              <v:textbox>
                <w:txbxContent>
                  <w:p w:rsidR="0025712E" w:rsidRPr="00396969" w:rsidRDefault="0025712E" w:rsidP="0025712E">
                    <w:pPr>
                      <w:rPr>
                        <w:rFonts w:ascii="Times New Roman" w:hAnsi="Times New Roman"/>
                        <w:szCs w:val="24"/>
                      </w:rPr>
                    </w:pPr>
                    <w:r>
                      <w:rPr>
                        <w:rFonts w:ascii="Times New Roman" w:hAnsi="Times New Roman"/>
                        <w:szCs w:val="24"/>
                      </w:rPr>
                      <w:t>TRASH.mdf</w:t>
                    </w:r>
                  </w:p>
                  <w:p w:rsidR="0025712E" w:rsidRPr="007056F2" w:rsidRDefault="0025712E" w:rsidP="0025712E">
                    <w:pPr>
                      <w:jc w:val="center"/>
                      <w:rPr>
                        <w:szCs w:val="24"/>
                      </w:rPr>
                    </w:pPr>
                    <w:r w:rsidRPr="007056F2">
                      <w:rPr>
                        <w:szCs w:val="24"/>
                      </w:rPr>
                      <w:t>dreg.mdf</w:t>
                    </w:r>
                  </w:p>
                </w:txbxContent>
              </v:textbox>
            </v:rect>
            <w10:wrap type="none"/>
            <w10:anchorlock/>
          </v:group>
        </w:pict>
      </w:r>
    </w:p>
    <w:p w:rsidR="0025712E" w:rsidRPr="00DC69A4" w:rsidRDefault="0025712E" w:rsidP="0025712E">
      <w:pPr>
        <w:spacing w:line="360" w:lineRule="auto"/>
        <w:jc w:val="both"/>
        <w:rPr>
          <w:rFonts w:ascii="Times New Roman" w:hAnsi="Times New Roman" w:cs="Times New Roman"/>
          <w:sz w:val="28"/>
          <w:szCs w:val="28"/>
          <w:u w:val="single"/>
        </w:rPr>
      </w:pPr>
    </w:p>
    <w:p w:rsidR="0025712E" w:rsidRPr="00DC69A4" w:rsidRDefault="0025712E" w:rsidP="0025712E">
      <w:pPr>
        <w:spacing w:line="360" w:lineRule="auto"/>
        <w:jc w:val="both"/>
        <w:rPr>
          <w:rFonts w:ascii="Times New Roman" w:hAnsi="Times New Roman" w:cs="Times New Roman"/>
          <w:b/>
          <w:sz w:val="28"/>
          <w:szCs w:val="28"/>
        </w:rPr>
      </w:pPr>
      <w:r w:rsidRPr="00DC69A4">
        <w:rPr>
          <w:rFonts w:ascii="Times New Roman" w:hAnsi="Times New Roman" w:cs="Times New Roman"/>
          <w:b/>
          <w:sz w:val="28"/>
          <w:szCs w:val="28"/>
        </w:rPr>
        <w:t xml:space="preserve">Add </w:t>
      </w:r>
      <w:r w:rsidRPr="00DC69A4">
        <w:rPr>
          <w:rFonts w:ascii="Times New Roman" w:eastAsia="Times New Roman" w:hAnsi="Times New Roman" w:cs="Times New Roman"/>
          <w:b/>
          <w:sz w:val="28"/>
          <w:szCs w:val="28"/>
        </w:rPr>
        <w:t>Labor</w:t>
      </w:r>
      <w:r w:rsidRPr="00DC69A4">
        <w:rPr>
          <w:rFonts w:ascii="Times New Roman" w:hAnsi="Times New Roman" w:cs="Times New Roman"/>
          <w:b/>
          <w:sz w:val="28"/>
          <w:szCs w:val="28"/>
        </w:rPr>
        <w:t>s</w:t>
      </w:r>
    </w:p>
    <w:p w:rsidR="0025712E" w:rsidRPr="00DC69A4" w:rsidRDefault="0025712E" w:rsidP="0025712E">
      <w:pPr>
        <w:spacing w:line="360" w:lineRule="auto"/>
        <w:jc w:val="both"/>
        <w:rPr>
          <w:rFonts w:ascii="Times New Roman" w:hAnsi="Times New Roman" w:cs="Times New Roman"/>
          <w:sz w:val="28"/>
          <w:szCs w:val="28"/>
        </w:rPr>
      </w:pPr>
    </w:p>
    <w:p w:rsidR="0025712E" w:rsidRPr="00DC69A4" w:rsidRDefault="0025712E" w:rsidP="0025712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Canvas 145" o:spid="_x0000_s1052" editas="canvas" style="width:448.1pt;height:178.1pt;mso-position-horizontal-relative:char;mso-position-vertical-relative:line" coordsize="56908,2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">
            <v:shape id="_x0000_s1053" type="#_x0000_t75" style="position:absolute;width:56908;height:22618;visibility:visible">
              <v:fill o:detectmouseclick="t"/>
              <v:path o:connecttype="none"/>
            </v:shape>
            <v:rect id="Rectangle 144" o:spid="_x0000_s1054" style="position:absolute;left:1813;top:9966;width:8400;height:4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">
              <v:textbox>
                <w:txbxContent>
                  <w:p w:rsidR="0025712E" w:rsidRPr="00396969" w:rsidRDefault="0025712E" w:rsidP="0025712E">
                    <w:pPr>
                      <w:jc w:val="center"/>
                      <w:rPr>
                        <w:rFonts w:ascii="Times New Roman" w:hAnsi="Times New Roman"/>
                        <w:szCs w:val="24"/>
                      </w:rPr>
                    </w:pPr>
                    <w:r w:rsidRPr="00396969">
                      <w:rPr>
                        <w:rFonts w:ascii="Times New Roman" w:hAnsi="Times New Roman"/>
                        <w:szCs w:val="24"/>
                      </w:rPr>
                      <w:t>Admin</w:t>
                    </w:r>
                  </w:p>
                  <w:p w:rsidR="0025712E" w:rsidRPr="00396969" w:rsidRDefault="0025712E" w:rsidP="0025712E"/>
                </w:txbxContent>
              </v:textbox>
            </v:rect>
            <v:shape id="AutoShape 145" o:spid="_x0000_s1055" type="#_x0000_t32" style="position:absolute;left:10213;top:12011;width:6320;height:5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">
              <v:stroke endarrow="block"/>
            </v:shape>
            <v:rect id="Rectangle 146" o:spid="_x0000_s1056" style="position:absolute;left:17022;top:9966;width:11770;height:5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textbox>
                <w:txbxContent>
                  <w:p w:rsidR="0025712E" w:rsidRPr="00396969" w:rsidRDefault="0025712E" w:rsidP="0025712E">
                    <w:pPr>
                      <w:jc w:val="center"/>
                      <w:rPr>
                        <w:rFonts w:ascii="Times New Roman" w:hAnsi="Times New Roman"/>
                        <w:szCs w:val="24"/>
                      </w:rPr>
                    </w:pPr>
                    <w:r w:rsidRPr="00396969">
                      <w:rPr>
                        <w:rFonts w:ascii="Times New Roman" w:hAnsi="Times New Roman"/>
                        <w:szCs w:val="24"/>
                      </w:rPr>
                      <w:t xml:space="preserve">Generate New </w:t>
                    </w:r>
                    <w:r>
                      <w:rPr>
                        <w:rFonts w:ascii="Times New Roman" w:hAnsi="Times New Roman"/>
                        <w:szCs w:val="24"/>
                      </w:rPr>
                      <w:t>Employees</w:t>
                    </w:r>
                  </w:p>
                  <w:p w:rsidR="0025712E" w:rsidRDefault="0025712E" w:rsidP="0025712E"/>
                </w:txbxContent>
              </v:textbox>
            </v:rect>
            <v:shape id="AutoShape 147" o:spid="_x0000_s1057" type="#_x0000_t32" style="position:absolute;left:28792;top:8321;width:8587;height:451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uNwgAAANwAAAAPAAAAZHJzL2Rvd25yZXYueG1sRE9NawIx&#10;EL0X+h/CCF6KZtei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D0kmuNwgAAANwAAAAPAAAA&#10;AAAAAAAAAAAAAAcCAABkcnMvZG93bnJldi54bWxQSwUGAAAAAAMAAwC3AAAA9gIAAAAA&#10;"/>
            <v:shape id="AutoShape 148" o:spid="_x0000_s1058" type="#_x0000_t32" style="position:absolute;left:28792;top:12838;width:8587;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149" o:spid="_x0000_s1059" type="#_x0000_t32" style="position:absolute;left:28792;top:12838;width:5938;height:51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oval id="Oval 150" o:spid="_x0000_s1060" style="position:absolute;left:37379;top:5210;width:9316;height:47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textbox>
                <w:txbxContent>
                  <w:p w:rsidR="0025712E" w:rsidRPr="00866CB2" w:rsidRDefault="0025712E" w:rsidP="0025712E">
                    <w:pPr>
                      <w:jc w:val="center"/>
                      <w:rPr>
                        <w:rFonts w:ascii="Times New Roman" w:hAnsi="Times New Roman"/>
                        <w:szCs w:val="24"/>
                      </w:rPr>
                    </w:pPr>
                    <w:r w:rsidRPr="00866CB2">
                      <w:rPr>
                        <w:rFonts w:ascii="Times New Roman" w:hAnsi="Times New Roman"/>
                        <w:szCs w:val="24"/>
                      </w:rPr>
                      <w:t>Name</w:t>
                    </w:r>
                  </w:p>
                  <w:p w:rsidR="0025712E" w:rsidRPr="00396969" w:rsidRDefault="0025712E" w:rsidP="0025712E"/>
                </w:txbxContent>
              </v:textbox>
            </v:oval>
            <v:oval id="Oval 151" o:spid="_x0000_s1061" style="position:absolute;left:36667;top:9966;width:10028;height:5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">
              <v:textbox>
                <w:txbxContent>
                  <w:p w:rsidR="0025712E" w:rsidRPr="00866CB2" w:rsidRDefault="0025712E" w:rsidP="0025712E">
                    <w:pPr>
                      <w:jc w:val="center"/>
                      <w:rPr>
                        <w:rFonts w:ascii="Times New Roman" w:hAnsi="Times New Roman"/>
                        <w:szCs w:val="24"/>
                      </w:rPr>
                    </w:pPr>
                    <w:r w:rsidRPr="00866CB2">
                      <w:rPr>
                        <w:rFonts w:ascii="Times New Roman" w:hAnsi="Times New Roman"/>
                        <w:szCs w:val="24"/>
                      </w:rPr>
                      <w:t>Register No</w:t>
                    </w:r>
                  </w:p>
                  <w:p w:rsidR="0025712E" w:rsidRPr="00866CB2" w:rsidRDefault="0025712E" w:rsidP="0025712E"/>
                </w:txbxContent>
              </v:textbox>
            </v:oval>
            <v:oval id="Oval 152" o:spid="_x0000_s1062" style="position:absolute;left:34730;top:15710;width:9316;height:5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">
              <v:textbox>
                <w:txbxContent>
                  <w:p w:rsidR="0025712E" w:rsidRPr="00866CB2" w:rsidRDefault="0025712E" w:rsidP="0025712E">
                    <w:pPr>
                      <w:jc w:val="center"/>
                      <w:rPr>
                        <w:rFonts w:ascii="Times New Roman" w:hAnsi="Times New Roman"/>
                        <w:szCs w:val="24"/>
                      </w:rPr>
                    </w:pPr>
                    <w:r>
                      <w:rPr>
                        <w:rFonts w:ascii="Times New Roman" w:hAnsi="Times New Roman"/>
                        <w:szCs w:val="24"/>
                      </w:rPr>
                      <w:t>Regions</w:t>
                    </w:r>
                  </w:p>
                  <w:p w:rsidR="0025712E" w:rsidRPr="00866CB2" w:rsidRDefault="0025712E" w:rsidP="0025712E"/>
                </w:txbxContent>
              </v:textbox>
            </v:oval>
            <v:rect id="Rectangle 153" o:spid="_x0000_s1063" style="position:absolute;left:50099;top:9966;width:6809;height:4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textbox>
                <w:txbxContent>
                  <w:p w:rsidR="0025712E" w:rsidRPr="00396969" w:rsidRDefault="0025712E" w:rsidP="0025712E">
                    <w:pPr>
                      <w:rPr>
                        <w:rFonts w:ascii="Times New Roman" w:hAnsi="Times New Roman"/>
                        <w:szCs w:val="24"/>
                      </w:rPr>
                    </w:pPr>
                    <w:r>
                      <w:rPr>
                        <w:rFonts w:ascii="Times New Roman" w:hAnsi="Times New Roman"/>
                        <w:szCs w:val="24"/>
                      </w:rPr>
                      <w:t>TRASH.mdf</w:t>
                    </w:r>
                  </w:p>
                  <w:p w:rsidR="0025712E" w:rsidRPr="00866CB2" w:rsidRDefault="0025712E" w:rsidP="0025712E"/>
                </w:txbxContent>
              </v:textbox>
            </v:rect>
            <v:shape id="AutoShape 154" o:spid="_x0000_s1064" type="#_x0000_t32" style="position:absolute;left:46695;top:7584;width:3404;height:448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4wwAAANwAAAAPAAAAZHJzL2Rvd25yZXYueG1sRE9Na8JA&#10;EL0L/odlhN50Eym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kusuMMAAADcAAAADwAA&#10;AAAAAAAAAAAAAAAHAgAAZHJzL2Rvd25yZXYueG1sUEsFBgAAAAADAAMAtwAAAPcCAAAAAA==&#10;">
              <v:stroke endarrow="block"/>
            </v:shape>
            <v:shape id="AutoShape 155" o:spid="_x0000_s1065" type="#_x0000_t32" style="position:absolute;left:46695;top:12065;width:3404;height:77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">
              <v:stroke endarrow="block"/>
            </v:shape>
            <v:shape id="AutoShape 156" o:spid="_x0000_s1066" type="#_x0000_t32" style="position:absolute;left:44046;top:12065;width:6053;height:651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">
              <v:stroke endarrow="block"/>
            </v:shape>
            <w10:wrap type="none"/>
            <w10:anchorlock/>
          </v:group>
        </w:pict>
      </w:r>
    </w:p>
    <w:p w:rsidR="0025712E" w:rsidRPr="00DC69A4" w:rsidRDefault="0025712E" w:rsidP="0025712E">
      <w:pPr>
        <w:spacing w:line="360" w:lineRule="auto"/>
        <w:jc w:val="both"/>
        <w:rPr>
          <w:rFonts w:ascii="Times New Roman" w:hAnsi="Times New Roman" w:cs="Times New Roman"/>
          <w:sz w:val="28"/>
          <w:szCs w:val="28"/>
        </w:rPr>
      </w:pPr>
    </w:p>
    <w:p w:rsidR="0025712E" w:rsidRPr="00DC69A4" w:rsidRDefault="0025712E" w:rsidP="0025712E">
      <w:pPr>
        <w:spacing w:line="360" w:lineRule="auto"/>
        <w:jc w:val="both"/>
        <w:rPr>
          <w:rFonts w:ascii="Times New Roman" w:hAnsi="Times New Roman" w:cs="Times New Roman"/>
          <w:sz w:val="28"/>
          <w:szCs w:val="28"/>
        </w:rPr>
      </w:pPr>
    </w:p>
    <w:p w:rsidR="0025712E" w:rsidRPr="00DC69A4" w:rsidRDefault="0025712E" w:rsidP="0025712E">
      <w:pPr>
        <w:spacing w:line="360" w:lineRule="auto"/>
        <w:jc w:val="both"/>
        <w:rPr>
          <w:rFonts w:ascii="Times New Roman" w:hAnsi="Times New Roman" w:cs="Times New Roman"/>
          <w:sz w:val="28"/>
          <w:szCs w:val="28"/>
        </w:rPr>
      </w:pPr>
    </w:p>
    <w:p w:rsidR="0025712E" w:rsidRPr="00DC69A4" w:rsidRDefault="0025712E" w:rsidP="0025712E">
      <w:pPr>
        <w:spacing w:line="360" w:lineRule="auto"/>
        <w:jc w:val="both"/>
        <w:rPr>
          <w:rFonts w:ascii="Times New Roman" w:hAnsi="Times New Roman" w:cs="Times New Roman"/>
          <w:b/>
          <w:sz w:val="28"/>
          <w:szCs w:val="28"/>
          <w:u w:val="single"/>
        </w:rPr>
      </w:pPr>
      <w:r w:rsidRPr="00DC69A4">
        <w:rPr>
          <w:rFonts w:ascii="Times New Roman" w:hAnsi="Times New Roman" w:cs="Times New Roman"/>
          <w:b/>
          <w:sz w:val="28"/>
          <w:szCs w:val="28"/>
        </w:rPr>
        <w:t>View Peoples Complaint:</w:t>
      </w:r>
    </w:p>
    <w:p w:rsidR="0025712E" w:rsidRPr="00DC69A4" w:rsidRDefault="0025712E" w:rsidP="0025712E">
      <w:pPr>
        <w:spacing w:line="360" w:lineRule="auto"/>
        <w:jc w:val="both"/>
        <w:rPr>
          <w:rFonts w:ascii="Times New Roman" w:hAnsi="Times New Roman" w:cs="Times New Roman"/>
          <w:sz w:val="28"/>
          <w:szCs w:val="28"/>
          <w:u w:val="single"/>
        </w:rPr>
      </w:pPr>
      <w:r w:rsidRPr="000E734F">
        <w:rPr>
          <w:rFonts w:ascii="Times New Roman" w:hAnsi="Times New Roman" w:cs="Times New Roman"/>
          <w:noProof/>
          <w:sz w:val="28"/>
          <w:szCs w:val="28"/>
        </w:rPr>
      </w:r>
      <w:r w:rsidRPr="000E734F">
        <w:rPr>
          <w:rFonts w:ascii="Times New Roman" w:hAnsi="Times New Roman" w:cs="Times New Roman"/>
          <w:noProof/>
          <w:sz w:val="28"/>
          <w:szCs w:val="28"/>
        </w:rPr>
        <w:pict>
          <v:group id="Canvas 131" o:spid="_x0000_s1042" editas="canvas" style="width:456.75pt;height:170.75pt;mso-position-horizontal-relative:char;mso-position-vertical-relative:line" coordsize="58007,2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">
            <v:shape id="_x0000_s1043" type="#_x0000_t75" style="position:absolute;width:58007;height:21685;visibility:visible">
              <v:fill o:detectmouseclick="t"/>
              <v:path o:connecttype="none"/>
            </v:shape>
            <v:rect id="Rectangle 47" o:spid="_x0000_s1044" style="position:absolute;left:1337;top:10861;width:11614;height:3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textbox>
                <w:txbxContent>
                  <w:p w:rsidR="0025712E" w:rsidRPr="007056F2" w:rsidRDefault="0025712E" w:rsidP="0025712E">
                    <w:pPr>
                      <w:rPr>
                        <w:szCs w:val="24"/>
                      </w:rPr>
                    </w:pPr>
                    <w:r w:rsidRPr="007056F2">
                      <w:rPr>
                        <w:szCs w:val="24"/>
                      </w:rPr>
                      <w:t>Admin</w:t>
                    </w:r>
                  </w:p>
                </w:txbxContent>
              </v:textbox>
            </v:rect>
            <v:shape id="AutoShape 48" o:spid="_x0000_s1045" type="#_x0000_t32" style="position:absolute;left:12951;top:7906;width:10575;height:47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fAwQAAANwAAAAPAAAAZHJzL2Rvd25yZXYueG1sRE/fa8Iw&#10;EH4X9j+EG/imqZ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F3Jp8DBAAAA3AAAAA8AAAAA&#10;AAAAAAAAAAAABwIAAGRycy9kb3ducmV2LnhtbFBLBQYAAAAAAwADALcAAAD1AgAAAAA=&#10;">
              <v:stroke endarrow="block"/>
            </v:shape>
            <v:oval id="Oval 50" o:spid="_x0000_s1046" style="position:absolute;left:23526;top:4993;width:12954;height:69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">
              <v:textbox>
                <w:txbxContent>
                  <w:p w:rsidR="0025712E" w:rsidRPr="0007350F" w:rsidRDefault="0025712E" w:rsidP="0025712E">
                    <w:pPr>
                      <w:rPr>
                        <w:szCs w:val="24"/>
                      </w:rPr>
                    </w:pPr>
                    <w:r>
                      <w:rPr>
                        <w:szCs w:val="24"/>
                      </w:rPr>
                      <w:t>Complaints</w:t>
                    </w:r>
                  </w:p>
                </w:txbxContent>
              </v:textbox>
            </v:oval>
            <v:oval id="Oval 51" o:spid="_x0000_s1047" style="position:absolute;left:22206;top:12669;width:16751;height:84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rsidR="0025712E" w:rsidRPr="0007350F" w:rsidRDefault="0025712E" w:rsidP="0025712E">
                    <w:pPr>
                      <w:rPr>
                        <w:szCs w:val="24"/>
                      </w:rPr>
                    </w:pPr>
                    <w:r>
                      <w:rPr>
                        <w:szCs w:val="24"/>
                      </w:rPr>
                      <w:t xml:space="preserve">Send Complaints to </w:t>
                    </w:r>
                    <w:r>
                      <w:rPr>
                        <w:rFonts w:ascii="Times New Roman" w:eastAsia="Times New Roman" w:hAnsi="Times New Roman" w:cs="Times New Roman"/>
                        <w:sz w:val="24"/>
                        <w:szCs w:val="24"/>
                      </w:rPr>
                      <w:t>Labors</w:t>
                    </w:r>
                  </w:p>
                </w:txbxContent>
              </v:textbox>
            </v:oval>
            <v:shape id="AutoShape 52" o:spid="_x0000_s1048" type="#_x0000_t32" style="position:absolute;left:35240;top:7972;width:10285;height:261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shape id="AutoShape 53" o:spid="_x0000_s1049" type="#_x0000_t32" style="position:absolute;left:37882;top:10952;width:7643;height:476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">
              <v:stroke endarrow="block"/>
            </v:shape>
            <v:rect id="Rectangle 54" o:spid="_x0000_s1050" style="position:absolute;left:45525;top:9813;width:11722;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rsidR="0025712E" w:rsidRPr="00396969" w:rsidRDefault="0025712E" w:rsidP="0025712E">
                    <w:pPr>
                      <w:rPr>
                        <w:rFonts w:ascii="Times New Roman" w:hAnsi="Times New Roman"/>
                        <w:szCs w:val="24"/>
                      </w:rPr>
                    </w:pPr>
                    <w:r>
                      <w:rPr>
                        <w:rFonts w:ascii="Times New Roman" w:hAnsi="Times New Roman"/>
                        <w:szCs w:val="24"/>
                      </w:rPr>
                      <w:t>TRASH.mdf</w:t>
                    </w:r>
                  </w:p>
                  <w:p w:rsidR="0025712E" w:rsidRPr="007056F2" w:rsidRDefault="0025712E" w:rsidP="0025712E">
                    <w:pPr>
                      <w:rPr>
                        <w:szCs w:val="24"/>
                      </w:rPr>
                    </w:pPr>
                  </w:p>
                </w:txbxContent>
              </v:textbox>
            </v:rect>
            <v:shape id="AutoShape 48" o:spid="_x0000_s1051" type="#_x0000_t32" style="position:absolute;left:12951;top:12780;width:9255;height:29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w10:wrap type="none"/>
            <w10:anchorlock/>
          </v:group>
        </w:pict>
      </w:r>
    </w:p>
    <w:p w:rsidR="0025712E" w:rsidRPr="00DC69A4" w:rsidRDefault="0025712E" w:rsidP="0025712E">
      <w:pPr>
        <w:spacing w:line="360" w:lineRule="auto"/>
        <w:jc w:val="both"/>
        <w:rPr>
          <w:rFonts w:ascii="Times New Roman" w:hAnsi="Times New Roman" w:cs="Times New Roman"/>
          <w:b/>
          <w:sz w:val="28"/>
          <w:szCs w:val="28"/>
        </w:rPr>
      </w:pPr>
    </w:p>
    <w:p w:rsidR="0025712E" w:rsidRPr="00DC69A4" w:rsidRDefault="0025712E" w:rsidP="0025712E">
      <w:pPr>
        <w:spacing w:line="360" w:lineRule="auto"/>
        <w:jc w:val="both"/>
        <w:rPr>
          <w:rFonts w:ascii="Times New Roman" w:hAnsi="Times New Roman" w:cs="Times New Roman"/>
          <w:sz w:val="28"/>
          <w:szCs w:val="28"/>
        </w:rPr>
      </w:pPr>
    </w:p>
    <w:p w:rsidR="0025712E" w:rsidRPr="000F3DE0" w:rsidRDefault="0025712E" w:rsidP="0025712E">
      <w:pPr>
        <w:spacing w:line="360" w:lineRule="auto"/>
        <w:jc w:val="both"/>
        <w:rPr>
          <w:rFonts w:ascii="Times New Roman" w:hAnsi="Times New Roman" w:cs="Times New Roman"/>
          <w:b/>
          <w:sz w:val="28"/>
          <w:szCs w:val="28"/>
        </w:rPr>
      </w:pPr>
      <w:r w:rsidRPr="000F3DE0">
        <w:rPr>
          <w:rFonts w:ascii="Times New Roman" w:eastAsia="Times New Roman" w:hAnsi="Times New Roman" w:cs="Times New Roman"/>
          <w:b/>
          <w:sz w:val="28"/>
          <w:szCs w:val="28"/>
        </w:rPr>
        <w:t xml:space="preserve">Labors </w:t>
      </w:r>
      <w:r w:rsidRPr="000F3DE0">
        <w:rPr>
          <w:rFonts w:ascii="Times New Roman" w:hAnsi="Times New Roman" w:cs="Times New Roman"/>
          <w:b/>
          <w:sz w:val="28"/>
          <w:szCs w:val="28"/>
        </w:rPr>
        <w:t>Services:</w:t>
      </w:r>
    </w:p>
    <w:p w:rsidR="0025712E" w:rsidRPr="00DC69A4" w:rsidRDefault="0025712E" w:rsidP="0025712E">
      <w:pPr>
        <w:spacing w:line="360" w:lineRule="auto"/>
        <w:jc w:val="both"/>
        <w:rPr>
          <w:rFonts w:ascii="Times New Roman" w:hAnsi="Times New Roman" w:cs="Times New Roman"/>
          <w:sz w:val="28"/>
          <w:szCs w:val="28"/>
        </w:rPr>
      </w:pPr>
    </w:p>
    <w:p w:rsidR="0025712E" w:rsidRPr="00DC69A4" w:rsidRDefault="0025712E" w:rsidP="0025712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Canvas 112" o:spid="_x0000_s1033" editas="canvas" style="width:451.3pt;height:94.2pt;mso-position-horizontal-relative:char;mso-position-vertical-relative:line" coordsize="57315,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">
            <v:shape id="_x0000_s1034" type="#_x0000_t75" style="position:absolute;width:57315;height:11963;visibility:visible">
              <v:fill o:detectmouseclick="t"/>
              <v:path o:connecttype="none"/>
            </v:shape>
            <v:rect id="Rectangle 47" o:spid="_x0000_s1035" style="position:absolute;left:1337;top:3234;width:11614;height:36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rsidR="0025712E" w:rsidRDefault="0025712E" w:rsidP="0025712E">
                    <w:r>
                      <w:rPr>
                        <w:szCs w:val="24"/>
                      </w:rPr>
                      <w:t>Labor</w:t>
                    </w:r>
                  </w:p>
                </w:txbxContent>
              </v:textbox>
            </v:rect>
            <v:shape id="AutoShape 48" o:spid="_x0000_s1036" type="#_x0000_t32" style="position:absolute;left:12951;top:5038;width:381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oval id="Oval 50" o:spid="_x0000_s1037" style="position:absolute;left:16764;top:1748;width:11713;height:67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textbox>
                <w:txbxContent>
                  <w:p w:rsidR="0025712E" w:rsidRPr="007056F2" w:rsidRDefault="0025712E" w:rsidP="0025712E">
                    <w:pPr>
                      <w:rPr>
                        <w:szCs w:val="24"/>
                      </w:rPr>
                    </w:pPr>
                    <w:r>
                      <w:rPr>
                        <w:szCs w:val="24"/>
                      </w:rPr>
                      <w:t xml:space="preserve">Check </w:t>
                    </w:r>
                    <w:proofErr w:type="spellStart"/>
                    <w:r>
                      <w:rPr>
                        <w:szCs w:val="24"/>
                      </w:rPr>
                      <w:t>metre</w:t>
                    </w:r>
                    <w:proofErr w:type="spellEnd"/>
                  </w:p>
                </w:txbxContent>
              </v:textbox>
            </v:oval>
            <v:shape id="AutoShape 53" o:spid="_x0000_s1038" type="#_x0000_t32" style="position:absolute;left:28477;top:5034;width:295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rect id="Rectangle 54" o:spid="_x0000_s1039" style="position:absolute;left:44763;top:3226;width:11722;height:3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rsidR="0025712E" w:rsidRPr="00396969" w:rsidRDefault="0025712E" w:rsidP="0025712E">
                    <w:pPr>
                      <w:rPr>
                        <w:rFonts w:ascii="Times New Roman" w:hAnsi="Times New Roman"/>
                        <w:szCs w:val="24"/>
                      </w:rPr>
                    </w:pPr>
                    <w:r>
                      <w:rPr>
                        <w:rFonts w:ascii="Times New Roman" w:hAnsi="Times New Roman"/>
                        <w:szCs w:val="24"/>
                      </w:rPr>
                      <w:t>TRASH.mdf</w:t>
                    </w:r>
                  </w:p>
                  <w:p w:rsidR="0025712E" w:rsidRPr="007056F2" w:rsidRDefault="0025712E" w:rsidP="0025712E">
                    <w:pPr>
                      <w:rPr>
                        <w:szCs w:val="24"/>
                      </w:rPr>
                    </w:pPr>
                  </w:p>
                </w:txbxContent>
              </v:textbox>
            </v:rect>
            <v:oval id="Oval 48" o:spid="_x0000_s1040" style="position:absolute;left:31432;top:1048;width:10954;height:8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8z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PF12d0Arv7BQAA//8DAFBLAQItABQABgAIAAAAIQDb4fbL7gAAAIUBAAATAAAAAAAAAAAA&#10;AAAAAAAAAABbQ29udGVudF9UeXBlc10ueG1sUEsBAi0AFAAGAAgAAAAhAFr0LFu/AAAAFQEAAAsA&#10;AAAAAAAAAAAAAAAAHwEAAF9yZWxzLy5yZWxzUEsBAi0AFAAGAAgAAAAhAGR4/zPEAAAA3AAAAA8A&#10;AAAAAAAAAAAAAAAABwIAAGRycy9kb3ducmV2LnhtbFBLBQYAAAAAAwADALcAAAD4AgAAAAA=&#10;">
              <v:textbox>
                <w:txbxContent>
                  <w:p w:rsidR="0025712E" w:rsidRDefault="0025712E" w:rsidP="0025712E">
                    <w:pPr>
                      <w:pStyle w:val="NormalWeb"/>
                      <w:spacing w:before="0" w:beforeAutospacing="0" w:after="200" w:afterAutospacing="0" w:line="276" w:lineRule="auto"/>
                    </w:pPr>
                    <w:r>
                      <w:t>Clean Trash bin</w:t>
                    </w:r>
                  </w:p>
                </w:txbxContent>
              </v:textbox>
            </v:oval>
            <v:shape id="AutoShape 53" o:spid="_x0000_s1041" type="#_x0000_t32" style="position:absolute;left:41811;top:4819;width:295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w10:wrap type="none"/>
            <w10:anchorlock/>
          </v:group>
        </w:pict>
      </w:r>
    </w:p>
    <w:p w:rsidR="0025712E" w:rsidRPr="00DC69A4" w:rsidRDefault="0025712E" w:rsidP="0025712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Canvas 102" o:spid="_x0000_s1026" editas="canvas" style="width:434.65pt;height:90.95pt;mso-position-horizontal-relative:char;mso-position-vertical-relative:line" coordsize="55200,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">
            <v:shape id="_x0000_s1027" type="#_x0000_t75" style="position:absolute;width:55200;height:11550;visibility:visible">
              <v:fill o:detectmouseclick="t"/>
              <v:path o:connecttype="none"/>
            </v:shape>
            <v:rect id="Rectangle 47" o:spid="_x0000_s1028" style="position:absolute;left:3032;top:6465;width:11614;height:3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rsidR="0025712E" w:rsidRPr="007056F2" w:rsidRDefault="0025712E" w:rsidP="0025712E">
                    <w:pPr>
                      <w:rPr>
                        <w:szCs w:val="24"/>
                      </w:rPr>
                    </w:pPr>
                    <w:r>
                      <w:rPr>
                        <w:szCs w:val="24"/>
                      </w:rPr>
                      <w:t>Labor</w:t>
                    </w:r>
                  </w:p>
                </w:txbxContent>
              </v:textbox>
            </v:rect>
            <v:shape id="AutoShape 48" o:spid="_x0000_s1029" type="#_x0000_t32" style="position:absolute;left:14649;top:8268;width:571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rect id="Rectangle 54" o:spid="_x0000_s1030" style="position:absolute;left:36651;top:6746;width:11722;height:3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rsidR="0025712E" w:rsidRPr="00396969" w:rsidRDefault="0025712E" w:rsidP="0025712E">
                    <w:pPr>
                      <w:rPr>
                        <w:rFonts w:ascii="Times New Roman" w:hAnsi="Times New Roman"/>
                        <w:szCs w:val="24"/>
                      </w:rPr>
                    </w:pPr>
                    <w:r>
                      <w:rPr>
                        <w:rFonts w:ascii="Times New Roman" w:hAnsi="Times New Roman"/>
                        <w:szCs w:val="24"/>
                      </w:rPr>
                      <w:t>TRASH.mdf</w:t>
                    </w:r>
                  </w:p>
                  <w:p w:rsidR="0025712E" w:rsidRPr="007056F2" w:rsidRDefault="0025712E" w:rsidP="0025712E">
                    <w:pPr>
                      <w:rPr>
                        <w:szCs w:val="24"/>
                      </w:rPr>
                    </w:pPr>
                  </w:p>
                </w:txbxContent>
              </v:textbox>
            </v:rect>
            <v:shape id="AutoShape 53" o:spid="_x0000_s1031" type="#_x0000_t32" style="position:absolute;left:32073;top:8268;width:457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oval id="Oval 98" o:spid="_x0000_s1032" style="position:absolute;left:20364;top:4832;width:15239;height:67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textbox>
                <w:txbxContent>
                  <w:p w:rsidR="0025712E" w:rsidRDefault="0025712E" w:rsidP="0025712E">
                    <w:pPr>
                      <w:pStyle w:val="NormalWeb"/>
                      <w:spacing w:before="0" w:beforeAutospacing="0" w:after="200" w:afterAutospacing="0" w:line="276" w:lineRule="auto"/>
                      <w:jc w:val="center"/>
                    </w:pPr>
                    <w:r>
                      <w:rPr>
                        <w:rFonts w:eastAsia="Calibri"/>
                      </w:rPr>
                      <w:t>Send Update to the admin</w:t>
                    </w:r>
                  </w:p>
                </w:txbxContent>
              </v:textbox>
            </v:oval>
            <w10:wrap type="none"/>
            <w10:anchorlock/>
          </v:group>
        </w:pict>
      </w:r>
    </w:p>
    <w:p w:rsidR="0025712E" w:rsidRPr="00DC69A4" w:rsidRDefault="0025712E" w:rsidP="0025712E">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FUNCTIONAL AND NON-FUNCTIONAL REQUIREMENT OF GARBAGE MANAGEMENT SYSTEM</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Functional requirements of garbage management system:-</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 functional requirements are those requirements which are necessary to the eye of the user and the client. Here we try to make the module possible to accomplish the need of the desired function. Few of its functional requirements are as follows-</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Non-Functional requirements of garbage management system:-</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These requirements need unit among the style of “system shall be,” overall associated property of the regime as a full or of a particular aspect and not a particular operation. The system’s overall properties remarkably mark the excellence between whether or not the event project has succeeded or unsuccessful.</w:t>
      </w:r>
    </w:p>
    <w:p w:rsidR="0025712E" w:rsidRPr="00DC69A4" w:rsidRDefault="0025712E" w:rsidP="0025712E">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DC69A4">
        <w:rPr>
          <w:rFonts w:ascii="Times New Roman" w:eastAsia="Times New Roman" w:hAnsi="Times New Roman" w:cs="Times New Roman"/>
          <w:b/>
          <w:bCs/>
          <w:sz w:val="28"/>
          <w:szCs w:val="28"/>
        </w:rPr>
        <w:t xml:space="preserve">Non-functional needs of garbage management </w:t>
      </w:r>
      <w:proofErr w:type="gramStart"/>
      <w:r w:rsidRPr="00DC69A4">
        <w:rPr>
          <w:rFonts w:ascii="Times New Roman" w:eastAsia="Times New Roman" w:hAnsi="Times New Roman" w:cs="Times New Roman"/>
          <w:b/>
          <w:bCs/>
          <w:sz w:val="28"/>
          <w:szCs w:val="28"/>
        </w:rPr>
        <w:t>system  –</w:t>
      </w:r>
      <w:proofErr w:type="gramEnd"/>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Unit of measurement usually divided into two broad categories:</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proofErr w:type="gramStart"/>
      <w:r w:rsidRPr="00DC69A4">
        <w:rPr>
          <w:rFonts w:ascii="Times New Roman" w:eastAsia="Times New Roman" w:hAnsi="Times New Roman" w:cs="Times New Roman"/>
          <w:sz w:val="28"/>
          <w:szCs w:val="28"/>
        </w:rPr>
        <w:lastRenderedPageBreak/>
        <w:t>Execution qualities, like security and quality, that unit evident at the run time.</w:t>
      </w:r>
      <w:proofErr w:type="gramEnd"/>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Evolution qualities, like liabilities, maintainability, flexibility and quantitative, that unit embodied among the static structure of the code.</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Non-functional of garbage management system needs place restrictions on the merchandise being developed, the event technique, and specify external constraints that the merchandise has to be compelled to meet</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 xml:space="preserve">Our project qualifies all the factors of helpful and not helpful consequently, and the system is up to mark performance </w:t>
      </w:r>
      <w:proofErr w:type="spellStart"/>
      <w:r w:rsidRPr="00DC69A4">
        <w:rPr>
          <w:rFonts w:ascii="Times New Roman" w:eastAsia="Times New Roman" w:hAnsi="Times New Roman" w:cs="Times New Roman"/>
          <w:sz w:val="28"/>
          <w:szCs w:val="28"/>
        </w:rPr>
        <w:t>device.Here</w:t>
      </w:r>
      <w:proofErr w:type="spellEnd"/>
      <w:r w:rsidRPr="00DC69A4">
        <w:rPr>
          <w:rFonts w:ascii="Times New Roman" w:eastAsia="Times New Roman" w:hAnsi="Times New Roman" w:cs="Times New Roman"/>
          <w:sz w:val="28"/>
          <w:szCs w:val="28"/>
        </w:rPr>
        <w:t xml:space="preserve"> we’d prefer to need the care of few lots of things before heading towards the system.</w:t>
      </w:r>
    </w:p>
    <w:p w:rsidR="0025712E" w:rsidRPr="00DC69A4"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proofErr w:type="gramStart"/>
      <w:r w:rsidRPr="00DC69A4">
        <w:rPr>
          <w:rFonts w:ascii="Times New Roman" w:eastAsia="Times New Roman" w:hAnsi="Times New Roman" w:cs="Times New Roman"/>
          <w:sz w:val="28"/>
          <w:szCs w:val="28"/>
        </w:rPr>
        <w:t>the</w:t>
      </w:r>
      <w:proofErr w:type="gramEnd"/>
      <w:r w:rsidRPr="00DC69A4">
        <w:rPr>
          <w:rFonts w:ascii="Times New Roman" w:eastAsia="Times New Roman" w:hAnsi="Times New Roman" w:cs="Times New Roman"/>
          <w:sz w:val="28"/>
          <w:szCs w:val="28"/>
        </w:rPr>
        <w:t xml:space="preserve"> many sensible, intuitive interfaces are usually created. That ultimately build interface easy to use for a lengthy time. In distinction to ancient vogue wherever the goal is to create the difficulty or application physically enticing, the goal of interface trend is to build the user’s interaction expertise as straightforward and intuitive as double – what’s typically mentioned as user-</w:t>
      </w:r>
      <w:proofErr w:type="spellStart"/>
      <w:r w:rsidRPr="00DC69A4">
        <w:rPr>
          <w:rFonts w:ascii="Times New Roman" w:eastAsia="Times New Roman" w:hAnsi="Times New Roman" w:cs="Times New Roman"/>
          <w:sz w:val="28"/>
          <w:szCs w:val="28"/>
        </w:rPr>
        <w:t>centred</w:t>
      </w:r>
      <w:proofErr w:type="spellEnd"/>
      <w:r w:rsidRPr="00DC69A4">
        <w:rPr>
          <w:rFonts w:ascii="Times New Roman" w:eastAsia="Times New Roman" w:hAnsi="Times New Roman" w:cs="Times New Roman"/>
          <w:sz w:val="28"/>
          <w:szCs w:val="28"/>
        </w:rPr>
        <w:t xml:space="preserve"> vogue.</w:t>
      </w:r>
    </w:p>
    <w:p w:rsidR="0025712E" w:rsidRDefault="0025712E" w:rsidP="0025712E">
      <w:pPr>
        <w:spacing w:before="100" w:beforeAutospacing="1" w:after="100" w:afterAutospacing="1" w:line="360" w:lineRule="auto"/>
        <w:jc w:val="both"/>
        <w:rPr>
          <w:rFonts w:ascii="Times New Roman" w:eastAsia="Times New Roman" w:hAnsi="Times New Roman" w:cs="Times New Roman"/>
          <w:sz w:val="28"/>
          <w:szCs w:val="28"/>
        </w:rPr>
      </w:pPr>
      <w:r w:rsidRPr="00DC69A4">
        <w:rPr>
          <w:rFonts w:ascii="Times New Roman" w:eastAsia="Times New Roman" w:hAnsi="Times New Roman" w:cs="Times New Roman"/>
          <w:sz w:val="28"/>
          <w:szCs w:val="28"/>
        </w:rPr>
        <w:t>Where smart graphic/industrial vogue is daring and eye catching, intelligent interface vogue is sometimes delicate and invisible.</w:t>
      </w:r>
    </w:p>
    <w:p w:rsidR="0025712E" w:rsidRPr="008D7B3F" w:rsidRDefault="0025712E" w:rsidP="0025712E">
      <w:pPr>
        <w:pStyle w:val="ListParagraph"/>
        <w:spacing w:line="360" w:lineRule="auto"/>
        <w:ind w:left="284" w:firstLine="720"/>
        <w:jc w:val="both"/>
        <w:rPr>
          <w:rFonts w:ascii="Times New Roman" w:hAnsi="Times New Roman" w:cs="Times New Roman"/>
          <w:bCs/>
          <w:color w:val="000000" w:themeColor="text1"/>
          <w:sz w:val="28"/>
          <w:szCs w:val="28"/>
          <w:shd w:val="clear" w:color="auto" w:fill="FFFFFF"/>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Pr="008D7B3F" w:rsidRDefault="0025712E" w:rsidP="0025712E">
      <w:pPr>
        <w:spacing w:line="360" w:lineRule="auto"/>
        <w:jc w:val="both"/>
        <w:rPr>
          <w:rFonts w:ascii="Times New Roman" w:hAnsi="Times New Roman" w:cs="Times New Roman"/>
          <w:b/>
          <w:caps/>
          <w:sz w:val="28"/>
          <w:szCs w:val="28"/>
        </w:rPr>
      </w:pPr>
      <w:r w:rsidRPr="008D7B3F">
        <w:rPr>
          <w:rFonts w:ascii="Times New Roman" w:hAnsi="Times New Roman" w:cs="Times New Roman"/>
          <w:b/>
          <w:sz w:val="28"/>
          <w:szCs w:val="28"/>
        </w:rPr>
        <w:t>SYSTEM REQUIREMENTS</w:t>
      </w:r>
    </w:p>
    <w:p w:rsidR="0025712E" w:rsidRPr="008D7B3F" w:rsidRDefault="0025712E" w:rsidP="0025712E">
      <w:pPr>
        <w:spacing w:line="360" w:lineRule="auto"/>
        <w:jc w:val="both"/>
        <w:rPr>
          <w:rFonts w:ascii="Times New Roman" w:hAnsi="Times New Roman" w:cs="Times New Roman"/>
          <w:b/>
          <w:sz w:val="28"/>
          <w:szCs w:val="28"/>
        </w:rPr>
      </w:pP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HARDWARE SPECIFICATION</w:t>
      </w:r>
    </w:p>
    <w:p w:rsidR="0025712E" w:rsidRPr="008D7B3F" w:rsidRDefault="0025712E" w:rsidP="0025712E">
      <w:pPr>
        <w:spacing w:line="360" w:lineRule="auto"/>
        <w:ind w:left="360" w:hanging="810"/>
        <w:jc w:val="both"/>
        <w:rPr>
          <w:rFonts w:ascii="Times New Roman" w:hAnsi="Times New Roman" w:cs="Times New Roman"/>
          <w:sz w:val="28"/>
          <w:szCs w:val="28"/>
        </w:rPr>
      </w:pPr>
      <w:r w:rsidRPr="008D7B3F">
        <w:rPr>
          <w:rFonts w:ascii="Times New Roman" w:hAnsi="Times New Roman" w:cs="Times New Roman"/>
          <w:sz w:val="28"/>
          <w:szCs w:val="28"/>
        </w:rPr>
        <w:t xml:space="preserve">        Processor</w:t>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2.4 GHz processor</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Main Memory</w:t>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1 GB</w:t>
      </w:r>
    </w:p>
    <w:p w:rsidR="0025712E" w:rsidRPr="008D7B3F" w:rsidRDefault="0025712E" w:rsidP="0025712E">
      <w:pPr>
        <w:spacing w:line="360" w:lineRule="auto"/>
        <w:ind w:left="810" w:hanging="810"/>
        <w:jc w:val="both"/>
        <w:rPr>
          <w:rFonts w:ascii="Times New Roman" w:hAnsi="Times New Roman" w:cs="Times New Roman"/>
          <w:b/>
          <w:sz w:val="28"/>
          <w:szCs w:val="28"/>
        </w:rPr>
      </w:pPr>
      <w:r w:rsidRPr="008D7B3F">
        <w:rPr>
          <w:rFonts w:ascii="Times New Roman" w:hAnsi="Times New Roman" w:cs="Times New Roman"/>
          <w:sz w:val="28"/>
          <w:szCs w:val="28"/>
        </w:rPr>
        <w:t xml:space="preserve">Ram                       </w:t>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1.00GB</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Hard Disk</w:t>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240 GB</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Monitor</w:t>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CRT Monitor 15inch</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Keyboard</w:t>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Multimedia Keyboard</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Mouse </w:t>
      </w:r>
      <w:r w:rsidRPr="008D7B3F">
        <w:rPr>
          <w:rFonts w:ascii="Times New Roman" w:hAnsi="Times New Roman" w:cs="Times New Roman"/>
          <w:sz w:val="28"/>
          <w:szCs w:val="28"/>
        </w:rPr>
        <w:tab/>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Optical mouse</w:t>
      </w:r>
    </w:p>
    <w:p w:rsidR="0025712E" w:rsidRPr="008D7B3F" w:rsidRDefault="0025712E" w:rsidP="0025712E">
      <w:pPr>
        <w:spacing w:line="360" w:lineRule="auto"/>
        <w:jc w:val="both"/>
        <w:rPr>
          <w:rFonts w:ascii="Times New Roman" w:hAnsi="Times New Roman" w:cs="Times New Roman"/>
          <w:b/>
          <w:sz w:val="28"/>
          <w:szCs w:val="28"/>
        </w:rPr>
      </w:pP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SOFTWARE SPECIFICATION</w:t>
      </w:r>
    </w:p>
    <w:p w:rsidR="0025712E" w:rsidRPr="008D7B3F" w:rsidRDefault="0025712E" w:rsidP="0025712E">
      <w:pPr>
        <w:spacing w:line="360" w:lineRule="auto"/>
        <w:ind w:hanging="90"/>
        <w:jc w:val="both"/>
        <w:rPr>
          <w:rFonts w:ascii="Times New Roman" w:hAnsi="Times New Roman" w:cs="Times New Roman"/>
          <w:sz w:val="28"/>
          <w:szCs w:val="28"/>
        </w:rPr>
      </w:pPr>
      <w:r w:rsidRPr="008D7B3F">
        <w:rPr>
          <w:rFonts w:ascii="Times New Roman" w:hAnsi="Times New Roman" w:cs="Times New Roman"/>
          <w:sz w:val="28"/>
          <w:szCs w:val="28"/>
        </w:rPr>
        <w:t xml:space="preserve"> Operating System</w:t>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Windows 7</w:t>
      </w:r>
    </w:p>
    <w:p w:rsidR="0025712E" w:rsidRPr="008D7B3F" w:rsidRDefault="0025712E" w:rsidP="0025712E">
      <w:pPr>
        <w:spacing w:line="360" w:lineRule="auto"/>
        <w:ind w:hanging="990"/>
        <w:jc w:val="both"/>
        <w:rPr>
          <w:rFonts w:ascii="Times New Roman" w:hAnsi="Times New Roman" w:cs="Times New Roman"/>
          <w:sz w:val="28"/>
          <w:szCs w:val="28"/>
        </w:rPr>
      </w:pPr>
      <w:r w:rsidRPr="008D7B3F">
        <w:rPr>
          <w:rFonts w:ascii="Times New Roman" w:hAnsi="Times New Roman" w:cs="Times New Roman"/>
          <w:sz w:val="28"/>
          <w:szCs w:val="28"/>
        </w:rPr>
        <w:t xml:space="preserve">                  Front-End</w:t>
      </w:r>
      <w:r w:rsidRPr="008D7B3F">
        <w:rPr>
          <w:rFonts w:ascii="Times New Roman" w:hAnsi="Times New Roman" w:cs="Times New Roman"/>
          <w:sz w:val="28"/>
          <w:szCs w:val="28"/>
        </w:rPr>
        <w:tab/>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PHP</w:t>
      </w:r>
    </w:p>
    <w:p w:rsidR="0025712E" w:rsidRPr="008D7B3F" w:rsidRDefault="0025712E" w:rsidP="0025712E">
      <w:pPr>
        <w:spacing w:line="360" w:lineRule="auto"/>
        <w:ind w:hanging="990"/>
        <w:jc w:val="both"/>
        <w:rPr>
          <w:rFonts w:ascii="Times New Roman" w:hAnsi="Times New Roman" w:cs="Times New Roman"/>
          <w:sz w:val="28"/>
          <w:szCs w:val="28"/>
        </w:rPr>
      </w:pPr>
      <w:r w:rsidRPr="008D7B3F">
        <w:rPr>
          <w:rFonts w:ascii="Times New Roman" w:hAnsi="Times New Roman" w:cs="Times New Roman"/>
          <w:sz w:val="28"/>
          <w:szCs w:val="28"/>
        </w:rPr>
        <w:lastRenderedPageBreak/>
        <w:t xml:space="preserve">                 Web Server</w:t>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t>Apache</w:t>
      </w:r>
    </w:p>
    <w:p w:rsidR="0025712E" w:rsidRPr="008D7B3F" w:rsidRDefault="0025712E" w:rsidP="0025712E">
      <w:pPr>
        <w:tabs>
          <w:tab w:val="left" w:pos="720"/>
          <w:tab w:val="left" w:pos="990"/>
        </w:tabs>
        <w:spacing w:line="360" w:lineRule="auto"/>
        <w:ind w:left="-1260" w:firstLine="540"/>
        <w:jc w:val="both"/>
        <w:rPr>
          <w:rFonts w:ascii="Times New Roman" w:hAnsi="Times New Roman" w:cs="Times New Roman"/>
          <w:sz w:val="28"/>
          <w:szCs w:val="28"/>
        </w:rPr>
      </w:pPr>
      <w:r w:rsidRPr="008D7B3F">
        <w:rPr>
          <w:rFonts w:ascii="Times New Roman" w:hAnsi="Times New Roman" w:cs="Times New Roman"/>
          <w:sz w:val="28"/>
          <w:szCs w:val="28"/>
        </w:rPr>
        <w:t xml:space="preserve">             Back End</w:t>
      </w:r>
      <w:r w:rsidRPr="008D7B3F">
        <w:rPr>
          <w:rFonts w:ascii="Times New Roman" w:hAnsi="Times New Roman" w:cs="Times New Roman"/>
          <w:sz w:val="28"/>
          <w:szCs w:val="28"/>
        </w:rPr>
        <w:tab/>
      </w:r>
      <w:r w:rsidRPr="008D7B3F">
        <w:rPr>
          <w:rFonts w:ascii="Times New Roman" w:hAnsi="Times New Roman" w:cs="Times New Roman"/>
          <w:sz w:val="28"/>
          <w:szCs w:val="28"/>
        </w:rPr>
        <w:tab/>
      </w:r>
      <w:r w:rsidRPr="008D7B3F">
        <w:rPr>
          <w:rFonts w:ascii="Times New Roman" w:hAnsi="Times New Roman" w:cs="Times New Roman"/>
          <w:sz w:val="28"/>
          <w:szCs w:val="28"/>
        </w:rPr>
        <w:tab/>
        <w:t xml:space="preserve">  :</w:t>
      </w:r>
      <w:r w:rsidRPr="008D7B3F">
        <w:rPr>
          <w:rFonts w:ascii="Times New Roman" w:hAnsi="Times New Roman" w:cs="Times New Roman"/>
          <w:sz w:val="28"/>
          <w:szCs w:val="28"/>
        </w:rPr>
        <w:tab/>
      </w:r>
      <w:proofErr w:type="spellStart"/>
      <w:r w:rsidRPr="008D7B3F">
        <w:rPr>
          <w:rFonts w:ascii="Times New Roman" w:hAnsi="Times New Roman" w:cs="Times New Roman"/>
          <w:sz w:val="28"/>
          <w:szCs w:val="28"/>
        </w:rPr>
        <w:t>MySQL</w:t>
      </w:r>
      <w:proofErr w:type="spellEnd"/>
    </w:p>
    <w:p w:rsidR="0025712E" w:rsidRPr="008D7B3F" w:rsidRDefault="0025712E" w:rsidP="0025712E">
      <w:pPr>
        <w:spacing w:line="360" w:lineRule="auto"/>
        <w:ind w:left="450" w:hanging="450"/>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Default="0025712E" w:rsidP="0025712E">
      <w:pPr>
        <w:spacing w:line="360" w:lineRule="auto"/>
        <w:jc w:val="both"/>
        <w:rPr>
          <w:rFonts w:ascii="Times New Roman" w:hAnsi="Times New Roman" w:cs="Times New Roman"/>
          <w:b/>
          <w:sz w:val="28"/>
          <w:szCs w:val="28"/>
        </w:rPr>
      </w:pPr>
    </w:p>
    <w:p w:rsidR="0025712E" w:rsidRPr="008D7B3F" w:rsidRDefault="0025712E" w:rsidP="0025712E">
      <w:pPr>
        <w:spacing w:line="360" w:lineRule="auto"/>
        <w:jc w:val="both"/>
        <w:rPr>
          <w:rFonts w:ascii="Times New Roman" w:hAnsi="Times New Roman" w:cs="Times New Roman"/>
          <w:b/>
          <w:sz w:val="28"/>
          <w:szCs w:val="28"/>
        </w:rPr>
      </w:pP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SOFTWARE DESCRIPTION</w:t>
      </w:r>
    </w:p>
    <w:p w:rsidR="0025712E" w:rsidRPr="008D7B3F" w:rsidRDefault="0025712E" w:rsidP="0025712E">
      <w:pPr>
        <w:tabs>
          <w:tab w:val="left" w:pos="630"/>
          <w:tab w:val="left" w:pos="2520"/>
          <w:tab w:val="left" w:pos="2700"/>
        </w:tabs>
        <w:spacing w:before="100" w:beforeAutospacing="1" w:after="100" w:afterAutospacing="1" w:line="360" w:lineRule="auto"/>
        <w:jc w:val="both"/>
        <w:rPr>
          <w:rFonts w:ascii="Times New Roman" w:hAnsi="Times New Roman" w:cs="Times New Roman"/>
          <w:b/>
          <w:sz w:val="28"/>
          <w:szCs w:val="28"/>
        </w:rPr>
      </w:pPr>
      <w:r w:rsidRPr="008D7B3F">
        <w:rPr>
          <w:rFonts w:ascii="Times New Roman" w:hAnsi="Times New Roman" w:cs="Times New Roman"/>
          <w:b/>
          <w:color w:val="000000"/>
          <w:sz w:val="28"/>
          <w:szCs w:val="28"/>
        </w:rPr>
        <w:t>PHP</w:t>
      </w:r>
    </w:p>
    <w:p w:rsidR="0025712E" w:rsidRPr="008D7B3F" w:rsidRDefault="0025712E" w:rsidP="0025712E">
      <w:pPr>
        <w:tabs>
          <w:tab w:val="left" w:pos="720"/>
          <w:tab w:val="left" w:pos="990"/>
          <w:tab w:val="left" w:pos="1440"/>
        </w:tabs>
        <w:autoSpaceDE w:val="0"/>
        <w:autoSpaceDN w:val="0"/>
        <w:adjustRightInd w:val="0"/>
        <w:spacing w:before="100" w:after="100" w:line="360" w:lineRule="auto"/>
        <w:jc w:val="both"/>
        <w:rPr>
          <w:rFonts w:ascii="Times New Roman" w:hAnsi="Times New Roman" w:cs="Times New Roman"/>
          <w:color w:val="000000"/>
          <w:sz w:val="28"/>
          <w:szCs w:val="28"/>
        </w:rPr>
      </w:pPr>
      <w:r w:rsidRPr="008D7B3F">
        <w:rPr>
          <w:rFonts w:ascii="Times New Roman" w:hAnsi="Times New Roman" w:cs="Times New Roman"/>
          <w:color w:val="000000"/>
          <w:sz w:val="28"/>
          <w:szCs w:val="28"/>
        </w:rPr>
        <w:tab/>
        <w:t xml:space="preserve">PHP stands for </w:t>
      </w:r>
      <w:r w:rsidRPr="008D7B3F">
        <w:rPr>
          <w:rFonts w:ascii="Times New Roman" w:hAnsi="Times New Roman" w:cs="Times New Roman"/>
          <w:b/>
          <w:bCs/>
          <w:color w:val="000000"/>
          <w:sz w:val="28"/>
          <w:szCs w:val="28"/>
        </w:rPr>
        <w:t>P</w:t>
      </w:r>
      <w:r w:rsidRPr="008D7B3F">
        <w:rPr>
          <w:rFonts w:ascii="Times New Roman" w:hAnsi="Times New Roman" w:cs="Times New Roman"/>
          <w:color w:val="000000"/>
          <w:sz w:val="28"/>
          <w:szCs w:val="28"/>
        </w:rPr>
        <w:t xml:space="preserve">HP: </w:t>
      </w:r>
      <w:r w:rsidRPr="008D7B3F">
        <w:rPr>
          <w:rFonts w:ascii="Times New Roman" w:hAnsi="Times New Roman" w:cs="Times New Roman"/>
          <w:b/>
          <w:bCs/>
          <w:color w:val="000000"/>
          <w:sz w:val="28"/>
          <w:szCs w:val="28"/>
        </w:rPr>
        <w:t>H</w:t>
      </w:r>
      <w:r w:rsidRPr="008D7B3F">
        <w:rPr>
          <w:rFonts w:ascii="Times New Roman" w:hAnsi="Times New Roman" w:cs="Times New Roman"/>
          <w:color w:val="000000"/>
          <w:sz w:val="28"/>
          <w:szCs w:val="28"/>
        </w:rPr>
        <w:t xml:space="preserve">ypertext </w:t>
      </w:r>
      <w:r w:rsidRPr="008D7B3F">
        <w:rPr>
          <w:rFonts w:ascii="Times New Roman" w:hAnsi="Times New Roman" w:cs="Times New Roman"/>
          <w:b/>
          <w:bCs/>
          <w:color w:val="000000"/>
          <w:sz w:val="28"/>
          <w:szCs w:val="28"/>
        </w:rPr>
        <w:t>P</w:t>
      </w:r>
      <w:r w:rsidRPr="008D7B3F">
        <w:rPr>
          <w:rFonts w:ascii="Times New Roman" w:hAnsi="Times New Roman" w:cs="Times New Roman"/>
          <w:color w:val="000000"/>
          <w:sz w:val="28"/>
          <w:szCs w:val="28"/>
        </w:rPr>
        <w:t xml:space="preserve">reprocessor. Hypertext refers to files linked together using hyperlinks, such as HTML (Hypertext Markup Language) files. Preprocessing is executing instructions that modify the output. </w:t>
      </w:r>
    </w:p>
    <w:p w:rsidR="0025712E" w:rsidRPr="008D7B3F" w:rsidRDefault="0025712E" w:rsidP="0025712E">
      <w:pPr>
        <w:tabs>
          <w:tab w:val="left" w:pos="720"/>
          <w:tab w:val="left" w:pos="990"/>
          <w:tab w:val="left" w:pos="1440"/>
        </w:tabs>
        <w:autoSpaceDE w:val="0"/>
        <w:autoSpaceDN w:val="0"/>
        <w:adjustRightInd w:val="0"/>
        <w:spacing w:before="100" w:after="100" w:line="360" w:lineRule="auto"/>
        <w:jc w:val="both"/>
        <w:rPr>
          <w:rFonts w:ascii="Times New Roman" w:hAnsi="Times New Roman" w:cs="Times New Roman"/>
          <w:color w:val="000000"/>
          <w:sz w:val="28"/>
          <w:szCs w:val="28"/>
        </w:rPr>
      </w:pPr>
      <w:r w:rsidRPr="008D7B3F">
        <w:rPr>
          <w:rFonts w:ascii="Times New Roman" w:hAnsi="Times New Roman" w:cs="Times New Roman"/>
          <w:color w:val="000000"/>
          <w:sz w:val="28"/>
          <w:szCs w:val="28"/>
        </w:rPr>
        <w:tab/>
      </w:r>
      <w:r w:rsidRPr="008D7B3F">
        <w:rPr>
          <w:rFonts w:ascii="Times New Roman" w:hAnsi="Times New Roman" w:cs="Times New Roman"/>
          <w:sz w:val="28"/>
          <w:szCs w:val="28"/>
        </w:rPr>
        <w:t>PHP is a scripting language originally designed for producing dynamic web pages. It has evolved to include a command line interface capability and can be used in standalone graphical applications.  PHP is free software released under the PHP License; however it is incompatible with the GNU General Public License (GPL), due to restrictions on the usage of the term PHP.</w:t>
      </w:r>
    </w:p>
    <w:p w:rsidR="0025712E" w:rsidRPr="008D7B3F" w:rsidRDefault="0025712E" w:rsidP="0025712E">
      <w:pPr>
        <w:tabs>
          <w:tab w:val="left" w:pos="720"/>
          <w:tab w:val="left" w:pos="990"/>
          <w:tab w:val="left" w:pos="1440"/>
        </w:tabs>
        <w:autoSpaceDE w:val="0"/>
        <w:autoSpaceDN w:val="0"/>
        <w:adjustRightInd w:val="0"/>
        <w:spacing w:before="100" w:after="100" w:line="360" w:lineRule="auto"/>
        <w:jc w:val="both"/>
        <w:rPr>
          <w:rFonts w:ascii="Times New Roman" w:hAnsi="Times New Roman" w:cs="Times New Roman"/>
          <w:color w:val="000000"/>
          <w:sz w:val="28"/>
          <w:szCs w:val="28"/>
        </w:rPr>
      </w:pPr>
      <w:r w:rsidRPr="008D7B3F">
        <w:rPr>
          <w:rFonts w:ascii="Times New Roman" w:hAnsi="Times New Roman" w:cs="Times New Roman"/>
          <w:sz w:val="28"/>
          <w:szCs w:val="28"/>
        </w:rPr>
        <w:t xml:space="preserve">           PHP is a widely-used general-purpose scripting language that is especially suited for web development and can be embedded into HTML. It generally runs on a web server, taking PHP code as its input and creating web pages as output. It can be deployed on most web servers and on almost every operating system and platform free of charge.  PHP is installed on more than 20 million websites and 1 million web servers.</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Speed Optimization</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sz w:val="28"/>
          <w:szCs w:val="28"/>
        </w:rPr>
        <w:lastRenderedPageBreak/>
        <w:t>As with many scripting languages, PHP scripts are normally kept as human readable source code, even production web servers. Therefore, these PHP scripts will be complied at run time by the PHP engine. Compiling at runtime increases the execution time of the script because it adds an extra step in runtime. PHP scripts can be complied before runtime using PHP compilers just like other programming languages such as C (the programming language PHP is programmed in and used to program PHP extensions).</w:t>
      </w:r>
    </w:p>
    <w:p w:rsidR="0025712E" w:rsidRPr="008D7B3F" w:rsidRDefault="0025712E" w:rsidP="0025712E">
      <w:pPr>
        <w:spacing w:line="360" w:lineRule="auto"/>
        <w:ind w:firstLine="450"/>
        <w:jc w:val="both"/>
        <w:rPr>
          <w:rFonts w:ascii="Times New Roman" w:hAnsi="Times New Roman" w:cs="Times New Roman"/>
          <w:b/>
          <w:sz w:val="28"/>
          <w:szCs w:val="28"/>
        </w:rPr>
      </w:pPr>
      <w:r w:rsidRPr="008D7B3F">
        <w:rPr>
          <w:rFonts w:ascii="Times New Roman" w:hAnsi="Times New Roman" w:cs="Times New Roman"/>
          <w:sz w:val="28"/>
          <w:szCs w:val="28"/>
        </w:rPr>
        <w:t xml:space="preserve">   Code optimizers improve the quality of the compiled code by reducing it size and making changes that can reduce the execution time and improve performance. The nature of the PHP compiler is such that there are often opportunities for code optimization, and an example of a code optimizer is a </w:t>
      </w:r>
      <w:proofErr w:type="spellStart"/>
      <w:r w:rsidRPr="008D7B3F">
        <w:rPr>
          <w:rFonts w:ascii="Times New Roman" w:hAnsi="Times New Roman" w:cs="Times New Roman"/>
          <w:sz w:val="28"/>
          <w:szCs w:val="28"/>
        </w:rPr>
        <w:t>Zend</w:t>
      </w:r>
      <w:proofErr w:type="spellEnd"/>
      <w:r w:rsidRPr="008D7B3F">
        <w:rPr>
          <w:rFonts w:ascii="Times New Roman" w:hAnsi="Times New Roman" w:cs="Times New Roman"/>
          <w:sz w:val="28"/>
          <w:szCs w:val="28"/>
        </w:rPr>
        <w:t xml:space="preserve"> Optimizer PHP extension.</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ab/>
        <w:t>PHP accelerators can offer significant performance gains by caching the compiled form of a PHP script in shared memory to avoid the overhead of parsing and compiling the code every time the script runs.</w:t>
      </w:r>
    </w:p>
    <w:p w:rsidR="0025712E" w:rsidRPr="008D7B3F" w:rsidRDefault="0025712E" w:rsidP="0025712E">
      <w:pPr>
        <w:spacing w:line="360" w:lineRule="auto"/>
        <w:jc w:val="both"/>
        <w:rPr>
          <w:rFonts w:ascii="Times New Roman" w:hAnsi="Times New Roman" w:cs="Times New Roman"/>
          <w:b/>
          <w:sz w:val="28"/>
          <w:szCs w:val="28"/>
        </w:rPr>
      </w:pP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b/>
          <w:sz w:val="28"/>
          <w:szCs w:val="28"/>
        </w:rPr>
        <w:t>Syntax</w:t>
      </w:r>
    </w:p>
    <w:p w:rsidR="0025712E" w:rsidRPr="008D7B3F" w:rsidRDefault="0025712E" w:rsidP="0025712E">
      <w:pPr>
        <w:spacing w:line="360" w:lineRule="auto"/>
        <w:ind w:firstLine="450"/>
        <w:jc w:val="both"/>
        <w:rPr>
          <w:rFonts w:ascii="Times New Roman" w:hAnsi="Times New Roman" w:cs="Times New Roman"/>
          <w:b/>
          <w:sz w:val="28"/>
          <w:szCs w:val="28"/>
        </w:rPr>
      </w:pPr>
      <w:r w:rsidRPr="008D7B3F">
        <w:rPr>
          <w:rFonts w:ascii="Times New Roman" w:hAnsi="Times New Roman" w:cs="Times New Roman"/>
          <w:sz w:val="28"/>
          <w:szCs w:val="28"/>
        </w:rPr>
        <w:t xml:space="preserve">PHP only parses code within its </w:t>
      </w:r>
      <w:proofErr w:type="spellStart"/>
      <w:r w:rsidRPr="008D7B3F">
        <w:rPr>
          <w:rFonts w:ascii="Times New Roman" w:hAnsi="Times New Roman" w:cs="Times New Roman"/>
          <w:sz w:val="28"/>
          <w:szCs w:val="28"/>
        </w:rPr>
        <w:t>delimiteters.Anything</w:t>
      </w:r>
      <w:proofErr w:type="spellEnd"/>
      <w:r w:rsidRPr="008D7B3F">
        <w:rPr>
          <w:rFonts w:ascii="Times New Roman" w:hAnsi="Times New Roman" w:cs="Times New Roman"/>
          <w:sz w:val="28"/>
          <w:szCs w:val="28"/>
        </w:rPr>
        <w:t xml:space="preserve"> outside its delimiters is sent directly to the output and is not parsed by </w:t>
      </w:r>
      <w:proofErr w:type="spellStart"/>
      <w:r w:rsidRPr="008D7B3F">
        <w:rPr>
          <w:rFonts w:ascii="Times New Roman" w:hAnsi="Times New Roman" w:cs="Times New Roman"/>
          <w:sz w:val="28"/>
          <w:szCs w:val="28"/>
        </w:rPr>
        <w:t>PHP.The</w:t>
      </w:r>
      <w:proofErr w:type="spellEnd"/>
      <w:r w:rsidRPr="008D7B3F">
        <w:rPr>
          <w:rFonts w:ascii="Times New Roman" w:hAnsi="Times New Roman" w:cs="Times New Roman"/>
          <w:sz w:val="28"/>
          <w:szCs w:val="28"/>
        </w:rPr>
        <w:t xml:space="preserve"> most common delimiters are &lt;? </w:t>
      </w:r>
      <w:proofErr w:type="spellStart"/>
      <w:r w:rsidRPr="008D7B3F">
        <w:rPr>
          <w:rFonts w:ascii="Times New Roman" w:hAnsi="Times New Roman" w:cs="Times New Roman"/>
          <w:sz w:val="28"/>
          <w:szCs w:val="28"/>
        </w:rPr>
        <w:t>php</w:t>
      </w:r>
      <w:proofErr w:type="spellEnd"/>
      <w:r w:rsidRPr="008D7B3F">
        <w:rPr>
          <w:rFonts w:ascii="Times New Roman" w:hAnsi="Times New Roman" w:cs="Times New Roman"/>
          <w:sz w:val="28"/>
          <w:szCs w:val="28"/>
        </w:rPr>
        <w:t xml:space="preserve"> and?&gt;, which are open and close delimiters respectively</w:t>
      </w:r>
      <w:proofErr w:type="gramStart"/>
      <w:r w:rsidRPr="008D7B3F">
        <w:rPr>
          <w:rFonts w:ascii="Times New Roman" w:hAnsi="Times New Roman" w:cs="Times New Roman"/>
          <w:sz w:val="28"/>
          <w:szCs w:val="28"/>
        </w:rPr>
        <w:t>.&lt;</w:t>
      </w:r>
      <w:proofErr w:type="gramEnd"/>
      <w:r w:rsidRPr="008D7B3F">
        <w:rPr>
          <w:rFonts w:ascii="Times New Roman" w:hAnsi="Times New Roman" w:cs="Times New Roman"/>
          <w:sz w:val="28"/>
          <w:szCs w:val="28"/>
        </w:rPr>
        <w:t>script language=”</w:t>
      </w:r>
      <w:proofErr w:type="spellStart"/>
      <w:r w:rsidRPr="008D7B3F">
        <w:rPr>
          <w:rFonts w:ascii="Times New Roman" w:hAnsi="Times New Roman" w:cs="Times New Roman"/>
          <w:sz w:val="28"/>
          <w:szCs w:val="28"/>
        </w:rPr>
        <w:t>php</w:t>
      </w:r>
      <w:proofErr w:type="spellEnd"/>
      <w:r w:rsidRPr="008D7B3F">
        <w:rPr>
          <w:rFonts w:ascii="Times New Roman" w:hAnsi="Times New Roman" w:cs="Times New Roman"/>
          <w:sz w:val="28"/>
          <w:szCs w:val="28"/>
        </w:rPr>
        <w:t xml:space="preserve">”&gt;and &lt;/script&gt; delimiters are or variable) and the tag to end PHP code ,?&gt;. These tags are commonly used, but like ASP style tags (&lt;% or %= and %&gt;); they are less portable as they can be disabled in the PHP configuration. For this reason, the use of short tags and ASP style tags is discouraged. The purpose of these delimiters is to separate PHP code from non PHP code, including HTML. </w:t>
      </w:r>
      <w:r w:rsidRPr="008D7B3F">
        <w:rPr>
          <w:rFonts w:ascii="Times New Roman" w:hAnsi="Times New Roman" w:cs="Times New Roman"/>
          <w:sz w:val="28"/>
          <w:szCs w:val="28"/>
        </w:rPr>
        <w:lastRenderedPageBreak/>
        <w:t>Everything outside the delimiters is ignored by the parse and is passed through as output.</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Data types</w:t>
      </w:r>
    </w:p>
    <w:p w:rsidR="0025712E" w:rsidRPr="008D7B3F" w:rsidRDefault="0025712E" w:rsidP="0025712E">
      <w:pPr>
        <w:spacing w:line="360" w:lineRule="auto"/>
        <w:ind w:firstLine="720"/>
        <w:jc w:val="both"/>
        <w:rPr>
          <w:rFonts w:ascii="Times New Roman" w:hAnsi="Times New Roman" w:cs="Times New Roman"/>
          <w:b/>
          <w:sz w:val="28"/>
          <w:szCs w:val="28"/>
        </w:rPr>
      </w:pPr>
      <w:r w:rsidRPr="008D7B3F">
        <w:rPr>
          <w:rFonts w:ascii="Times New Roman" w:hAnsi="Times New Roman" w:cs="Times New Roman"/>
          <w:sz w:val="28"/>
          <w:szCs w:val="28"/>
        </w:rPr>
        <w:t xml:space="preserve">PHP stores whole numbers in a platform-dependent range. This range is typically that of 32-bit signed integers. Unsigned integers are converted to signed values in a certain situations; this behavior is different from other programming languages integer variables can be assigned using decimal (positive and negative), octal and hexadecimal notations. Real numbers are also stored in a platform specific range. They can be specified using floating point notation or two forms of scientific notation. </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Functions</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   PHP has hundreds of base functions and thousands more from extensions. These functions are well documented on the PHP </w:t>
      </w:r>
      <w:proofErr w:type="gramStart"/>
      <w:r w:rsidRPr="008D7B3F">
        <w:rPr>
          <w:rFonts w:ascii="Times New Roman" w:hAnsi="Times New Roman" w:cs="Times New Roman"/>
          <w:sz w:val="28"/>
          <w:szCs w:val="28"/>
        </w:rPr>
        <w:t>site,</w:t>
      </w:r>
      <w:proofErr w:type="gramEnd"/>
      <w:r w:rsidRPr="008D7B3F">
        <w:rPr>
          <w:rFonts w:ascii="Times New Roman" w:hAnsi="Times New Roman" w:cs="Times New Roman"/>
          <w:sz w:val="28"/>
          <w:szCs w:val="28"/>
        </w:rPr>
        <w:t xml:space="preserve"> unfortunately, the build-in library has a wide variety of naming conventions and inconsistencies. PHP currently has no functions for thread programming.</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   PHP supports </w:t>
      </w:r>
      <w:proofErr w:type="spellStart"/>
      <w:r w:rsidRPr="008D7B3F">
        <w:rPr>
          <w:rFonts w:ascii="Times New Roman" w:hAnsi="Times New Roman" w:cs="Times New Roman"/>
          <w:sz w:val="28"/>
          <w:szCs w:val="28"/>
        </w:rPr>
        <w:t>quasianonymous</w:t>
      </w:r>
      <w:proofErr w:type="spellEnd"/>
      <w:r w:rsidRPr="008D7B3F">
        <w:rPr>
          <w:rFonts w:ascii="Times New Roman" w:hAnsi="Times New Roman" w:cs="Times New Roman"/>
          <w:sz w:val="28"/>
          <w:szCs w:val="28"/>
        </w:rPr>
        <w:t xml:space="preserve"> functions through the </w:t>
      </w:r>
      <w:proofErr w:type="spellStart"/>
      <w:r w:rsidRPr="008D7B3F">
        <w:rPr>
          <w:rFonts w:ascii="Times New Roman" w:hAnsi="Times New Roman" w:cs="Times New Roman"/>
          <w:sz w:val="28"/>
          <w:szCs w:val="28"/>
        </w:rPr>
        <w:t>create_function</w:t>
      </w:r>
      <w:proofErr w:type="spellEnd"/>
      <w:r w:rsidRPr="008D7B3F">
        <w:rPr>
          <w:rFonts w:ascii="Times New Roman" w:hAnsi="Times New Roman" w:cs="Times New Roman"/>
          <w:sz w:val="28"/>
          <w:szCs w:val="28"/>
        </w:rPr>
        <w:t xml:space="preserve"> () function, although they are not true anonymous functions because anonymous functions are nameless, but functions can only be referenced by name, or indirectly through a variable $</w:t>
      </w:r>
      <w:proofErr w:type="spellStart"/>
      <w:r w:rsidRPr="008D7B3F">
        <w:rPr>
          <w:rFonts w:ascii="Times New Roman" w:hAnsi="Times New Roman" w:cs="Times New Roman"/>
          <w:sz w:val="28"/>
          <w:szCs w:val="28"/>
        </w:rPr>
        <w:t>function_name</w:t>
      </w:r>
      <w:proofErr w:type="spellEnd"/>
      <w:r w:rsidRPr="008D7B3F">
        <w:rPr>
          <w:rFonts w:ascii="Times New Roman" w:hAnsi="Times New Roman" w:cs="Times New Roman"/>
          <w:sz w:val="28"/>
          <w:szCs w:val="28"/>
        </w:rPr>
        <w:t xml:space="preserve"> (); in PHP. PHP gained support for first-class functions and closures. True anonymous functions are supported using the following syntax:</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Function </w:t>
      </w:r>
      <w:proofErr w:type="spellStart"/>
      <w:r w:rsidRPr="008D7B3F">
        <w:rPr>
          <w:rFonts w:ascii="Times New Roman" w:hAnsi="Times New Roman" w:cs="Times New Roman"/>
          <w:sz w:val="28"/>
          <w:szCs w:val="28"/>
        </w:rPr>
        <w:t>getAdder</w:t>
      </w:r>
      <w:proofErr w:type="spellEnd"/>
      <w:r w:rsidRPr="008D7B3F">
        <w:rPr>
          <w:rFonts w:ascii="Times New Roman" w:hAnsi="Times New Roman" w:cs="Times New Roman"/>
          <w:sz w:val="28"/>
          <w:szCs w:val="28"/>
        </w:rPr>
        <w:t xml:space="preserve"> ($x)</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Return function ($y) use ($x)</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lastRenderedPageBreak/>
        <w:t>{</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Return $x+$y;</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       Here, </w:t>
      </w:r>
      <w:proofErr w:type="spellStart"/>
      <w:r w:rsidRPr="008D7B3F">
        <w:rPr>
          <w:rFonts w:ascii="Times New Roman" w:hAnsi="Times New Roman" w:cs="Times New Roman"/>
          <w:sz w:val="28"/>
          <w:szCs w:val="28"/>
        </w:rPr>
        <w:t>getAdder</w:t>
      </w:r>
      <w:proofErr w:type="spellEnd"/>
      <w:r w:rsidRPr="008D7B3F">
        <w:rPr>
          <w:rFonts w:ascii="Times New Roman" w:hAnsi="Times New Roman" w:cs="Times New Roman"/>
          <w:sz w:val="28"/>
          <w:szCs w:val="28"/>
        </w:rPr>
        <w:t xml:space="preserve"> () function creates a closure using parameter $x (keyword “use” forces getting variable from context), which takes additional argument $y and returns it to the caller. Such function can be stored, given as the parameter to another functions, etc.</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Security</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         The National Vulnerability Database stored all vulnerabilities found in computer software. The overall proportion of PHP-related vulnerabilities in the database amounted to: 20% in 2004, 28% in 2006</w:t>
      </w:r>
      <w:proofErr w:type="gramStart"/>
      <w:r w:rsidRPr="008D7B3F">
        <w:rPr>
          <w:rFonts w:ascii="Times New Roman" w:hAnsi="Times New Roman" w:cs="Times New Roman"/>
          <w:sz w:val="28"/>
          <w:szCs w:val="28"/>
        </w:rPr>
        <w:t>,36</w:t>
      </w:r>
      <w:proofErr w:type="gramEnd"/>
      <w:r w:rsidRPr="008D7B3F">
        <w:rPr>
          <w:rFonts w:ascii="Times New Roman" w:hAnsi="Times New Roman" w:cs="Times New Roman"/>
          <w:sz w:val="28"/>
          <w:szCs w:val="28"/>
        </w:rPr>
        <w:t xml:space="preserve">% in 2007,and 35%, in 2008.Most of the PHP related vulnerabilities can be exploited remotely: they allow hackers to steal or destroy date from data source linked to the web server(such as an SQL database),send spam or contribute to DOS attacks using malware, which itself can be installed on the vulnerable servers. These vulnerabilities caused mostly by not following best practice programming rules: technical security flaws of the language itself or of the language itself or of its core libraries are not frequent (23 in 2008, about 1% of the total). </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Usage</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PHP is a general-purpose scripting language that is especially suited for web development. PHP generally runs on a web server. Any PHP code in requested file is executed by the PHP runtime, usually to create dynamic web page content. It can also be used for command-line scripting and client-side GUI applications. PHP can </w:t>
      </w:r>
      <w:r w:rsidRPr="008D7B3F">
        <w:rPr>
          <w:rFonts w:ascii="Times New Roman" w:hAnsi="Times New Roman" w:cs="Times New Roman"/>
          <w:sz w:val="28"/>
          <w:szCs w:val="28"/>
        </w:rPr>
        <w:lastRenderedPageBreak/>
        <w:t xml:space="preserve">be developed on most web </w:t>
      </w:r>
      <w:proofErr w:type="gramStart"/>
      <w:r w:rsidRPr="008D7B3F">
        <w:rPr>
          <w:rFonts w:ascii="Times New Roman" w:hAnsi="Times New Roman" w:cs="Times New Roman"/>
          <w:sz w:val="28"/>
          <w:szCs w:val="28"/>
        </w:rPr>
        <w:t>servers ,</w:t>
      </w:r>
      <w:proofErr w:type="gramEnd"/>
      <w:r w:rsidRPr="008D7B3F">
        <w:rPr>
          <w:rFonts w:ascii="Times New Roman" w:hAnsi="Times New Roman" w:cs="Times New Roman"/>
          <w:sz w:val="28"/>
          <w:szCs w:val="28"/>
        </w:rPr>
        <w:t xml:space="preserve"> many operating system and platforms and can be used with too many relational database management systems. It is available free of charge, and the PHP group provides the complete source code for user to built, customize and extend for their own use. </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PHP primarily acts as a filter, taking input from a file or stream containing text and/or PHP instructions and outputs another stream of data; most commonly the output will be HTML. Since PHP4, the PHP parser compiles input to produce byte code for processing by the </w:t>
      </w:r>
      <w:proofErr w:type="spellStart"/>
      <w:r w:rsidRPr="008D7B3F">
        <w:rPr>
          <w:rFonts w:ascii="Times New Roman" w:hAnsi="Times New Roman" w:cs="Times New Roman"/>
          <w:sz w:val="28"/>
          <w:szCs w:val="28"/>
        </w:rPr>
        <w:t>Zend</w:t>
      </w:r>
      <w:proofErr w:type="spellEnd"/>
      <w:r w:rsidRPr="008D7B3F">
        <w:rPr>
          <w:rFonts w:ascii="Times New Roman" w:hAnsi="Times New Roman" w:cs="Times New Roman"/>
          <w:sz w:val="28"/>
          <w:szCs w:val="28"/>
        </w:rPr>
        <w:t xml:space="preserve"> Engine, giving improved performance over its interpreter predecessors. </w:t>
      </w:r>
      <w:proofErr w:type="gramStart"/>
      <w:r w:rsidRPr="008D7B3F">
        <w:rPr>
          <w:rFonts w:ascii="Times New Roman" w:hAnsi="Times New Roman" w:cs="Times New Roman"/>
          <w:sz w:val="28"/>
          <w:szCs w:val="28"/>
        </w:rPr>
        <w:t xml:space="preserve">Originally designed to other server side scripting languages that provide dynamic content from a web server to a client such as Microsoft Active Server Page, Sun Microsystems Java Sever page and </w:t>
      </w:r>
      <w:proofErr w:type="spellStart"/>
      <w:r w:rsidRPr="008D7B3F">
        <w:rPr>
          <w:rFonts w:ascii="Times New Roman" w:hAnsi="Times New Roman" w:cs="Times New Roman"/>
          <w:sz w:val="28"/>
          <w:szCs w:val="28"/>
        </w:rPr>
        <w:t>mod_perl</w:t>
      </w:r>
      <w:proofErr w:type="spellEnd"/>
      <w:r w:rsidRPr="008D7B3F">
        <w:rPr>
          <w:rFonts w:ascii="Times New Roman" w:hAnsi="Times New Roman" w:cs="Times New Roman"/>
          <w:sz w:val="28"/>
          <w:szCs w:val="28"/>
        </w:rPr>
        <w:t>.</w:t>
      </w:r>
      <w:proofErr w:type="gramEnd"/>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b/>
          <w:sz w:val="28"/>
          <w:szCs w:val="28"/>
        </w:rPr>
        <w:t>MYSQL</w:t>
      </w:r>
    </w:p>
    <w:p w:rsidR="0025712E" w:rsidRPr="008D7B3F" w:rsidRDefault="0025712E" w:rsidP="0025712E">
      <w:pPr>
        <w:spacing w:line="360" w:lineRule="auto"/>
        <w:ind w:firstLine="720"/>
        <w:jc w:val="both"/>
        <w:rPr>
          <w:rFonts w:ascii="Times New Roman" w:hAnsi="Times New Roman" w:cs="Times New Roman"/>
          <w:sz w:val="28"/>
          <w:szCs w:val="28"/>
        </w:rPr>
      </w:pP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is a relational database management system (RDBMS) which has more than 6 million installations. The program runs as a server providing </w:t>
      </w:r>
      <w:proofErr w:type="spellStart"/>
      <w:r w:rsidRPr="008D7B3F">
        <w:rPr>
          <w:rFonts w:ascii="Times New Roman" w:hAnsi="Times New Roman" w:cs="Times New Roman"/>
          <w:sz w:val="28"/>
          <w:szCs w:val="28"/>
        </w:rPr>
        <w:t>mense</w:t>
      </w:r>
      <w:proofErr w:type="spellEnd"/>
      <w:r w:rsidRPr="008D7B3F">
        <w:rPr>
          <w:rFonts w:ascii="Times New Roman" w:hAnsi="Times New Roman" w:cs="Times New Roman"/>
          <w:sz w:val="28"/>
          <w:szCs w:val="28"/>
        </w:rPr>
        <w:t xml:space="preserve">, as well as under a Varity of property agreements.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is owned and sponsored by a single for profit firm, the Swedish company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w:t>
      </w:r>
      <w:proofErr w:type="spellStart"/>
      <w:r w:rsidRPr="008D7B3F">
        <w:rPr>
          <w:rFonts w:ascii="Times New Roman" w:hAnsi="Times New Roman" w:cs="Times New Roman"/>
          <w:sz w:val="28"/>
          <w:szCs w:val="28"/>
        </w:rPr>
        <w:t>AB,now</w:t>
      </w:r>
      <w:proofErr w:type="spellEnd"/>
      <w:r w:rsidRPr="008D7B3F">
        <w:rPr>
          <w:rFonts w:ascii="Times New Roman" w:hAnsi="Times New Roman" w:cs="Times New Roman"/>
          <w:sz w:val="28"/>
          <w:szCs w:val="28"/>
        </w:rPr>
        <w:t xml:space="preserve"> a subsidiary of Sun Microsystems which holds the copyright to most of the codebase. The project's source code is available under terms of the GNU General Public License, as well as under a variety of proprietary agreements.</w:t>
      </w:r>
    </w:p>
    <w:p w:rsidR="0025712E" w:rsidRPr="008D7B3F" w:rsidRDefault="0025712E" w:rsidP="0025712E">
      <w:pPr>
        <w:spacing w:line="360" w:lineRule="auto"/>
        <w:ind w:firstLine="720"/>
        <w:jc w:val="both"/>
        <w:rPr>
          <w:rFonts w:ascii="Times New Roman" w:hAnsi="Times New Roman" w:cs="Times New Roman"/>
          <w:sz w:val="28"/>
          <w:szCs w:val="28"/>
        </w:rPr>
      </w:pP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is popular for web applications and acts as the database component of the LAMP, BAMP, MAMP, SAMP, and WAMP platforms and for open-source bug tracking tools like </w:t>
      </w:r>
      <w:proofErr w:type="spellStart"/>
      <w:r w:rsidRPr="008D7B3F">
        <w:rPr>
          <w:rFonts w:ascii="Times New Roman" w:hAnsi="Times New Roman" w:cs="Times New Roman"/>
          <w:sz w:val="28"/>
          <w:szCs w:val="28"/>
        </w:rPr>
        <w:t>Bugzilla</w:t>
      </w:r>
      <w:proofErr w:type="spellEnd"/>
      <w:r w:rsidRPr="008D7B3F">
        <w:rPr>
          <w:rFonts w:ascii="Times New Roman" w:hAnsi="Times New Roman" w:cs="Times New Roman"/>
          <w:sz w:val="28"/>
          <w:szCs w:val="28"/>
        </w:rPr>
        <w:t xml:space="preserve">. Its popularity for use with web applications is closely tied to the popularity of PHP, which is often combined with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Platforms and Interfaces</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b/>
          <w:sz w:val="28"/>
          <w:szCs w:val="28"/>
        </w:rPr>
        <w:lastRenderedPageBreak/>
        <w:tab/>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is written in C and C++. </w:t>
      </w:r>
      <w:proofErr w:type="gramStart"/>
      <w:r w:rsidRPr="008D7B3F">
        <w:rPr>
          <w:rFonts w:ascii="Times New Roman" w:hAnsi="Times New Roman" w:cs="Times New Roman"/>
          <w:sz w:val="28"/>
          <w:szCs w:val="28"/>
        </w:rPr>
        <w:t xml:space="preserve">The SQL parser use </w:t>
      </w:r>
      <w:proofErr w:type="spellStart"/>
      <w:r w:rsidRPr="008D7B3F">
        <w:rPr>
          <w:rFonts w:ascii="Times New Roman" w:hAnsi="Times New Roman" w:cs="Times New Roman"/>
          <w:sz w:val="28"/>
          <w:szCs w:val="28"/>
        </w:rPr>
        <w:t>yacc</w:t>
      </w:r>
      <w:proofErr w:type="spellEnd"/>
      <w:r w:rsidRPr="008D7B3F">
        <w:rPr>
          <w:rFonts w:ascii="Times New Roman" w:hAnsi="Times New Roman" w:cs="Times New Roman"/>
          <w:sz w:val="28"/>
          <w:szCs w:val="28"/>
        </w:rPr>
        <w:t xml:space="preserve"> and home-brewed laxer, sql_lex.cc.</w:t>
      </w:r>
      <w:proofErr w:type="gramEnd"/>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ab/>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works on many different system platforms, including AIX, </w:t>
      </w:r>
      <w:proofErr w:type="spellStart"/>
      <w:r w:rsidRPr="008D7B3F">
        <w:rPr>
          <w:rFonts w:ascii="Times New Roman" w:hAnsi="Times New Roman" w:cs="Times New Roman"/>
          <w:sz w:val="28"/>
          <w:szCs w:val="28"/>
        </w:rPr>
        <w:t>BSDi</w:t>
      </w:r>
      <w:proofErr w:type="spellEnd"/>
      <w:r w:rsidRPr="008D7B3F">
        <w:rPr>
          <w:rFonts w:ascii="Times New Roman" w:hAnsi="Times New Roman" w:cs="Times New Roman"/>
          <w:sz w:val="28"/>
          <w:szCs w:val="28"/>
        </w:rPr>
        <w:t xml:space="preserve">, FreeBSD, HP_UX, i5\OS, Linux, Mac OS X, </w:t>
      </w:r>
      <w:proofErr w:type="spellStart"/>
      <w:r w:rsidRPr="008D7B3F">
        <w:rPr>
          <w:rFonts w:ascii="Times New Roman" w:hAnsi="Times New Roman" w:cs="Times New Roman"/>
          <w:sz w:val="28"/>
          <w:szCs w:val="28"/>
        </w:rPr>
        <w:t>NetBSD</w:t>
      </w:r>
      <w:proofErr w:type="spellEnd"/>
      <w:r w:rsidRPr="008D7B3F">
        <w:rPr>
          <w:rFonts w:ascii="Times New Roman" w:hAnsi="Times New Roman" w:cs="Times New Roman"/>
          <w:sz w:val="28"/>
          <w:szCs w:val="28"/>
        </w:rPr>
        <w:t xml:space="preserve">, Novell Net Ware, Open BSD, </w:t>
      </w:r>
      <w:proofErr w:type="spellStart"/>
      <w:r w:rsidRPr="008D7B3F">
        <w:rPr>
          <w:rFonts w:ascii="Times New Roman" w:hAnsi="Times New Roman" w:cs="Times New Roman"/>
          <w:sz w:val="28"/>
          <w:szCs w:val="28"/>
        </w:rPr>
        <w:t>openSolaries</w:t>
      </w:r>
      <w:proofErr w:type="spellEnd"/>
      <w:r w:rsidRPr="008D7B3F">
        <w:rPr>
          <w:rFonts w:ascii="Times New Roman" w:hAnsi="Times New Roman" w:cs="Times New Roman"/>
          <w:sz w:val="28"/>
          <w:szCs w:val="28"/>
        </w:rPr>
        <w:t xml:space="preserve">, </w:t>
      </w:r>
      <w:proofErr w:type="spellStart"/>
      <w:r w:rsidRPr="008D7B3F">
        <w:rPr>
          <w:rFonts w:ascii="Times New Roman" w:hAnsi="Times New Roman" w:cs="Times New Roman"/>
          <w:sz w:val="28"/>
          <w:szCs w:val="28"/>
        </w:rPr>
        <w:t>eComStation</w:t>
      </w:r>
      <w:proofErr w:type="spellEnd"/>
      <w:r w:rsidRPr="008D7B3F">
        <w:rPr>
          <w:rFonts w:ascii="Times New Roman" w:hAnsi="Times New Roman" w:cs="Times New Roman"/>
          <w:sz w:val="28"/>
          <w:szCs w:val="28"/>
        </w:rPr>
        <w:t xml:space="preserve">, OS\2 Warp, QNX, IRIX, Solaris, </w:t>
      </w:r>
      <w:proofErr w:type="spellStart"/>
      <w:r w:rsidRPr="008D7B3F">
        <w:rPr>
          <w:rFonts w:ascii="Times New Roman" w:hAnsi="Times New Roman" w:cs="Times New Roman"/>
          <w:sz w:val="28"/>
          <w:szCs w:val="28"/>
        </w:rPr>
        <w:t>Symbian</w:t>
      </w:r>
      <w:proofErr w:type="spellEnd"/>
      <w:r w:rsidRPr="008D7B3F">
        <w:rPr>
          <w:rFonts w:ascii="Times New Roman" w:hAnsi="Times New Roman" w:cs="Times New Roman"/>
          <w:sz w:val="28"/>
          <w:szCs w:val="28"/>
        </w:rPr>
        <w:t xml:space="preserve">, SunOS, SCO Open server, SCO UnixWare, SunOS, True64 and Microsoft Windows. A port of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to open VMS is also available.</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ab/>
        <w:t xml:space="preserve">Libraries for accessing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database are available in all major programming languages with language – specific APIs .In addition, an ODBC interface called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allows additional programming languages that support the ODBC interface to communicate with a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database, such as ASP or ColdFusion. The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server and official libraries are mostly implemented in ANSI C\ANSI C++.</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To Administer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database one can use the included command-line to (commands: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and </w:t>
      </w:r>
      <w:proofErr w:type="spellStart"/>
      <w:r w:rsidRPr="008D7B3F">
        <w:rPr>
          <w:rFonts w:ascii="Times New Roman" w:hAnsi="Times New Roman" w:cs="Times New Roman"/>
          <w:sz w:val="28"/>
          <w:szCs w:val="28"/>
        </w:rPr>
        <w:t>mysqladmin</w:t>
      </w:r>
      <w:proofErr w:type="spellEnd"/>
      <w:r w:rsidRPr="008D7B3F">
        <w:rPr>
          <w:rFonts w:ascii="Times New Roman" w:hAnsi="Times New Roman" w:cs="Times New Roman"/>
          <w:sz w:val="28"/>
          <w:szCs w:val="28"/>
        </w:rPr>
        <w:t xml:space="preserve">).Also downloadable from the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site are GUI administration tools: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administrator and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Query Browser. Both of the GUI tools are now included in one package tools \5.0.html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GUI Tools.</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 xml:space="preserve">The Main Features of </w:t>
      </w:r>
      <w:proofErr w:type="spellStart"/>
      <w:r w:rsidRPr="008D7B3F">
        <w:rPr>
          <w:rFonts w:ascii="Times New Roman" w:hAnsi="Times New Roman" w:cs="Times New Roman"/>
          <w:b/>
          <w:sz w:val="28"/>
          <w:szCs w:val="28"/>
        </w:rPr>
        <w:t>MySQL</w:t>
      </w:r>
      <w:proofErr w:type="spellEnd"/>
    </w:p>
    <w:p w:rsidR="0025712E" w:rsidRPr="008D7B3F" w:rsidRDefault="0025712E" w:rsidP="0025712E">
      <w:pPr>
        <w:pStyle w:val="ListParagraph"/>
        <w:numPr>
          <w:ilvl w:val="0"/>
          <w:numId w:val="5"/>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Written in C and C++.</w:t>
      </w:r>
    </w:p>
    <w:p w:rsidR="0025712E" w:rsidRPr="008D7B3F" w:rsidRDefault="0025712E" w:rsidP="0025712E">
      <w:pPr>
        <w:pStyle w:val="ListParagraph"/>
        <w:numPr>
          <w:ilvl w:val="0"/>
          <w:numId w:val="5"/>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Tested with a broad range of different compilers.</w:t>
      </w:r>
    </w:p>
    <w:p w:rsidR="0025712E" w:rsidRPr="008D7B3F" w:rsidRDefault="0025712E" w:rsidP="0025712E">
      <w:pPr>
        <w:pStyle w:val="ListParagraph"/>
        <w:numPr>
          <w:ilvl w:val="0"/>
          <w:numId w:val="5"/>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Works on different platforms.</w:t>
      </w:r>
    </w:p>
    <w:p w:rsidR="0025712E" w:rsidRPr="008D7B3F" w:rsidRDefault="0025712E" w:rsidP="0025712E">
      <w:pPr>
        <w:pStyle w:val="ListParagraph"/>
        <w:numPr>
          <w:ilvl w:val="0"/>
          <w:numId w:val="5"/>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Uses GNU Auto </w:t>
      </w:r>
      <w:proofErr w:type="spellStart"/>
      <w:r w:rsidRPr="008D7B3F">
        <w:rPr>
          <w:rFonts w:ascii="Times New Roman" w:hAnsi="Times New Roman" w:cs="Times New Roman"/>
          <w:sz w:val="28"/>
          <w:szCs w:val="28"/>
        </w:rPr>
        <w:t>make</w:t>
      </w:r>
      <w:proofErr w:type="spellEnd"/>
      <w:r w:rsidRPr="008D7B3F">
        <w:rPr>
          <w:rFonts w:ascii="Times New Roman" w:hAnsi="Times New Roman" w:cs="Times New Roman"/>
          <w:sz w:val="28"/>
          <w:szCs w:val="28"/>
        </w:rPr>
        <w:t xml:space="preserve">, </w:t>
      </w:r>
      <w:proofErr w:type="spellStart"/>
      <w:r w:rsidRPr="008D7B3F">
        <w:rPr>
          <w:rFonts w:ascii="Times New Roman" w:hAnsi="Times New Roman" w:cs="Times New Roman"/>
          <w:sz w:val="28"/>
          <w:szCs w:val="28"/>
        </w:rPr>
        <w:t>Autoconf</w:t>
      </w:r>
      <w:proofErr w:type="spellEnd"/>
      <w:r w:rsidRPr="008D7B3F">
        <w:rPr>
          <w:rFonts w:ascii="Times New Roman" w:hAnsi="Times New Roman" w:cs="Times New Roman"/>
          <w:sz w:val="28"/>
          <w:szCs w:val="28"/>
        </w:rPr>
        <w:t xml:space="preserve"> and </w:t>
      </w:r>
      <w:proofErr w:type="spellStart"/>
      <w:r w:rsidRPr="008D7B3F">
        <w:rPr>
          <w:rFonts w:ascii="Times New Roman" w:hAnsi="Times New Roman" w:cs="Times New Roman"/>
          <w:sz w:val="28"/>
          <w:szCs w:val="28"/>
        </w:rPr>
        <w:t>Libtool</w:t>
      </w:r>
      <w:proofErr w:type="spellEnd"/>
      <w:r w:rsidRPr="008D7B3F">
        <w:rPr>
          <w:rFonts w:ascii="Times New Roman" w:hAnsi="Times New Roman" w:cs="Times New Roman"/>
          <w:sz w:val="28"/>
          <w:szCs w:val="28"/>
        </w:rPr>
        <w:t xml:space="preserve"> for portability.</w:t>
      </w:r>
    </w:p>
    <w:p w:rsidR="0025712E" w:rsidRPr="008D7B3F" w:rsidRDefault="0025712E" w:rsidP="0025712E">
      <w:pPr>
        <w:pStyle w:val="ListParagraph"/>
        <w:numPr>
          <w:ilvl w:val="0"/>
          <w:numId w:val="5"/>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The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Server Design in multi-layered with independent modules.</w:t>
      </w:r>
    </w:p>
    <w:p w:rsidR="0025712E" w:rsidRPr="008D7B3F" w:rsidRDefault="0025712E" w:rsidP="0025712E">
      <w:pPr>
        <w:pStyle w:val="ListParagraph"/>
        <w:numPr>
          <w:ilvl w:val="0"/>
          <w:numId w:val="5"/>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lastRenderedPageBreak/>
        <w:t>SQL functions are implemented using a highly optimized class library and should be fast as possible. Usually there is no memory allocation at all after query initialization.</w:t>
      </w:r>
    </w:p>
    <w:p w:rsidR="0025712E" w:rsidRPr="008D7B3F" w:rsidRDefault="0025712E" w:rsidP="0025712E">
      <w:pPr>
        <w:tabs>
          <w:tab w:val="left" w:pos="0"/>
        </w:tabs>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Data Types</w:t>
      </w:r>
    </w:p>
    <w:p w:rsidR="0025712E" w:rsidRPr="008D7B3F" w:rsidRDefault="0025712E" w:rsidP="0025712E">
      <w:pPr>
        <w:pStyle w:val="ListParagraph"/>
        <w:numPr>
          <w:ilvl w:val="0"/>
          <w:numId w:val="6"/>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Many data types: signed\unsigned integers 1,2,3,4 and 8 bytes long, FLOAT, DOUBLE, CHAR, VARCHAR, TEXT, BLOB, DATE, TIME, DATETIME, TIMESTAMP, YEAR, SET, ENUM.</w:t>
      </w:r>
    </w:p>
    <w:p w:rsidR="0025712E" w:rsidRPr="008D7B3F" w:rsidRDefault="0025712E" w:rsidP="0025712E">
      <w:pPr>
        <w:pStyle w:val="ListParagraph"/>
        <w:numPr>
          <w:ilvl w:val="0"/>
          <w:numId w:val="6"/>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Fixed-length and variable-length records.</w:t>
      </w:r>
    </w:p>
    <w:p w:rsidR="0025712E" w:rsidRPr="008D7B3F" w:rsidRDefault="0025712E" w:rsidP="0025712E">
      <w:pPr>
        <w:pStyle w:val="ListParagraph"/>
        <w:spacing w:line="360" w:lineRule="auto"/>
        <w:jc w:val="both"/>
        <w:rPr>
          <w:rFonts w:ascii="Times New Roman" w:hAnsi="Times New Roman" w:cs="Times New Roman"/>
          <w:sz w:val="28"/>
          <w:szCs w:val="28"/>
        </w:rPr>
      </w:pP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Statements and Functions</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b/>
          <w:sz w:val="28"/>
          <w:szCs w:val="28"/>
        </w:rPr>
        <w:tab/>
      </w:r>
      <w:r w:rsidRPr="008D7B3F">
        <w:rPr>
          <w:rFonts w:ascii="Times New Roman" w:hAnsi="Times New Roman" w:cs="Times New Roman"/>
          <w:sz w:val="28"/>
          <w:szCs w:val="28"/>
        </w:rPr>
        <w:t>Full operator and function support in the SELECT list and WHERE clause of queries.</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For Example:</w:t>
      </w:r>
    </w:p>
    <w:p w:rsidR="0025712E" w:rsidRPr="008D7B3F" w:rsidRDefault="0025712E" w:rsidP="0025712E">
      <w:pPr>
        <w:pStyle w:val="ListParagraph"/>
        <w:numPr>
          <w:ilvl w:val="0"/>
          <w:numId w:val="7"/>
        </w:numPr>
        <w:spacing w:after="0" w:line="360" w:lineRule="auto"/>
        <w:jc w:val="both"/>
        <w:rPr>
          <w:rFonts w:ascii="Times New Roman" w:hAnsi="Times New Roman" w:cs="Times New Roman"/>
          <w:sz w:val="28"/>
          <w:szCs w:val="28"/>
        </w:rPr>
      </w:pP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&gt;SELECT CONCAT (first name,’’, last name).</w:t>
      </w:r>
    </w:p>
    <w:p w:rsidR="0025712E" w:rsidRPr="008D7B3F" w:rsidRDefault="0025712E" w:rsidP="0025712E">
      <w:pPr>
        <w:pStyle w:val="ListParagraph"/>
        <w:numPr>
          <w:ilvl w:val="0"/>
          <w:numId w:val="7"/>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FROM citizen.</w:t>
      </w:r>
    </w:p>
    <w:p w:rsidR="0025712E" w:rsidRPr="008D7B3F" w:rsidRDefault="0025712E" w:rsidP="0025712E">
      <w:pPr>
        <w:pStyle w:val="ListParagraph"/>
        <w:numPr>
          <w:ilvl w:val="0"/>
          <w:numId w:val="7"/>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WHERE income\dependents&gt;10000 AND age&gt;30.</w:t>
      </w:r>
    </w:p>
    <w:p w:rsidR="0025712E" w:rsidRPr="008D7B3F" w:rsidRDefault="0025712E" w:rsidP="0025712E">
      <w:pPr>
        <w:pStyle w:val="ListParagraph"/>
        <w:numPr>
          <w:ilvl w:val="0"/>
          <w:numId w:val="7"/>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Full support for SQLGROUP BY and ORDER BY clauses. Support for group functions (COUNT (), COUNT (DISTINCT…..), AVG (), STD (), SUM (), MAX (), </w:t>
      </w:r>
      <w:proofErr w:type="gramStart"/>
      <w:r w:rsidRPr="008D7B3F">
        <w:rPr>
          <w:rFonts w:ascii="Times New Roman" w:hAnsi="Times New Roman" w:cs="Times New Roman"/>
          <w:sz w:val="28"/>
          <w:szCs w:val="28"/>
        </w:rPr>
        <w:t>MIN(</w:t>
      </w:r>
      <w:proofErr w:type="gramEnd"/>
      <w:r w:rsidRPr="008D7B3F">
        <w:rPr>
          <w:rFonts w:ascii="Times New Roman" w:hAnsi="Times New Roman" w:cs="Times New Roman"/>
          <w:sz w:val="28"/>
          <w:szCs w:val="28"/>
        </w:rPr>
        <w:t>) and GROUP CONCAT ()).</w:t>
      </w:r>
    </w:p>
    <w:p w:rsidR="0025712E" w:rsidRPr="008D7B3F" w:rsidRDefault="0025712E" w:rsidP="0025712E">
      <w:pPr>
        <w:pStyle w:val="ListParagraph"/>
        <w:numPr>
          <w:ilvl w:val="0"/>
          <w:numId w:val="7"/>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Support for LEFT OUTER JOIN and RIGHT OUTER JOIN with both standard SQL and ODBC syntax.</w:t>
      </w:r>
    </w:p>
    <w:p w:rsidR="0025712E" w:rsidRPr="008D7B3F" w:rsidRDefault="0025712E" w:rsidP="0025712E">
      <w:pPr>
        <w:pStyle w:val="ListParagraph"/>
        <w:numPr>
          <w:ilvl w:val="0"/>
          <w:numId w:val="7"/>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Functions names do not clash with the table or column names. For Example, ABS is a valid column name. The only restrictions that for a function call, no space are allowed between the function names.</w:t>
      </w:r>
    </w:p>
    <w:p w:rsidR="0025712E" w:rsidRPr="008D7B3F" w:rsidRDefault="0025712E" w:rsidP="0025712E">
      <w:pPr>
        <w:pStyle w:val="ListParagraph"/>
        <w:numPr>
          <w:ilvl w:val="0"/>
          <w:numId w:val="7"/>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You can refer to tables from different databases in the same statement.</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b/>
          <w:sz w:val="28"/>
          <w:szCs w:val="28"/>
        </w:rPr>
        <w:lastRenderedPageBreak/>
        <w:t>Security</w:t>
      </w:r>
    </w:p>
    <w:p w:rsidR="0025712E" w:rsidRPr="008D7B3F" w:rsidRDefault="0025712E" w:rsidP="0025712E">
      <w:pPr>
        <w:pStyle w:val="ListParagraph"/>
        <w:numPr>
          <w:ilvl w:val="0"/>
          <w:numId w:val="8"/>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A privilege and password system that is very flexible and secure, and that allows host based verification.</w:t>
      </w:r>
    </w:p>
    <w:p w:rsidR="0025712E" w:rsidRPr="008D7B3F" w:rsidRDefault="0025712E" w:rsidP="0025712E">
      <w:pPr>
        <w:pStyle w:val="ListParagraph"/>
        <w:numPr>
          <w:ilvl w:val="0"/>
          <w:numId w:val="8"/>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Passwords are secure because all password traffic is encrypted when you connect to a server.</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Uses</w:t>
      </w:r>
    </w:p>
    <w:p w:rsidR="0025712E" w:rsidRPr="008D7B3F" w:rsidRDefault="0025712E" w:rsidP="0025712E">
      <w:pPr>
        <w:spacing w:line="360" w:lineRule="auto"/>
        <w:ind w:firstLine="720"/>
        <w:jc w:val="both"/>
        <w:rPr>
          <w:rFonts w:ascii="Times New Roman" w:hAnsi="Times New Roman" w:cs="Times New Roman"/>
          <w:sz w:val="28"/>
          <w:szCs w:val="28"/>
        </w:rPr>
      </w:pP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is used in web applications and acts as the database component of the LAMP software stack. Its popularity for the use with web applications is closely tied to the popularity of PHP, which is often combined with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Several high-traffic web sites (including Flicker, Face book, Wikipedia, Google, Nokia and YouTube) use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for its data storage and logging of user data.</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Future Releases</w:t>
      </w:r>
    </w:p>
    <w:p w:rsidR="0025712E" w:rsidRPr="008D7B3F" w:rsidRDefault="0025712E" w:rsidP="0025712E">
      <w:pPr>
        <w:pStyle w:val="ListParagraph"/>
        <w:spacing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The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6 roadmap outlines support for:</w:t>
      </w:r>
    </w:p>
    <w:p w:rsidR="0025712E" w:rsidRPr="008D7B3F" w:rsidRDefault="0025712E" w:rsidP="0025712E">
      <w:pPr>
        <w:pStyle w:val="ListParagraph"/>
        <w:numPr>
          <w:ilvl w:val="0"/>
          <w:numId w:val="9"/>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Referential integrity and foreign key support for all storage engines is targeted for release in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6.1.</w:t>
      </w:r>
    </w:p>
    <w:p w:rsidR="0025712E" w:rsidRPr="008D7B3F" w:rsidRDefault="0025712E" w:rsidP="0025712E">
      <w:pPr>
        <w:pStyle w:val="ListParagraph"/>
        <w:numPr>
          <w:ilvl w:val="0"/>
          <w:numId w:val="9"/>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Support for supplementary Unicode characters, beyond the 65,536 characters of the Basic Multilingual Plane (BMP) is announced for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xml:space="preserve"> 6.0.</w:t>
      </w:r>
    </w:p>
    <w:p w:rsidR="0025712E" w:rsidRPr="008D7B3F" w:rsidRDefault="0025712E" w:rsidP="0025712E">
      <w:pPr>
        <w:pStyle w:val="ListParagraph"/>
        <w:numPr>
          <w:ilvl w:val="0"/>
          <w:numId w:val="9"/>
        </w:numPr>
        <w:spacing w:after="0" w:line="360" w:lineRule="auto"/>
        <w:jc w:val="both"/>
        <w:rPr>
          <w:rFonts w:ascii="Times New Roman" w:hAnsi="Times New Roman" w:cs="Times New Roman"/>
          <w:sz w:val="28"/>
          <w:szCs w:val="28"/>
        </w:rPr>
      </w:pPr>
      <w:r w:rsidRPr="008D7B3F">
        <w:rPr>
          <w:rFonts w:ascii="Times New Roman" w:hAnsi="Times New Roman" w:cs="Times New Roman"/>
          <w:sz w:val="28"/>
          <w:szCs w:val="28"/>
        </w:rPr>
        <w:t xml:space="preserve">A new storage engine is also in the words, called falcon. A preview of Falcon is available on </w:t>
      </w:r>
      <w:proofErr w:type="spellStart"/>
      <w:r w:rsidRPr="008D7B3F">
        <w:rPr>
          <w:rFonts w:ascii="Times New Roman" w:hAnsi="Times New Roman" w:cs="Times New Roman"/>
          <w:sz w:val="28"/>
          <w:szCs w:val="28"/>
        </w:rPr>
        <w:t>MySQL’s</w:t>
      </w:r>
      <w:proofErr w:type="spellEnd"/>
      <w:r w:rsidRPr="008D7B3F">
        <w:rPr>
          <w:rFonts w:ascii="Times New Roman" w:hAnsi="Times New Roman" w:cs="Times New Roman"/>
          <w:sz w:val="28"/>
          <w:szCs w:val="28"/>
        </w:rPr>
        <w:t xml:space="preserve"> website.</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b/>
          <w:sz w:val="28"/>
          <w:szCs w:val="28"/>
        </w:rPr>
        <w:t xml:space="preserve"> APACHE SERVER</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The Apache HTTP Server, commonly referred to simply as Apache is a web server notable for playing a key role in the initial growth of the World Wide Web. The majority of all web servers using Apache run the Linux operating system.</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lastRenderedPageBreak/>
        <w:t xml:space="preserve">Apache is developed and maintained by an open community of developers under the auspices of the Apache Software Foundation. The application is available for a wide variety of operating systems, including UNIX, FreeBSD, Linux, Solaris, Novell NetWare, Mac OS X, Microsoft Windows, OS/2, TPF, and </w:t>
      </w:r>
      <w:proofErr w:type="spellStart"/>
      <w:r w:rsidRPr="008D7B3F">
        <w:rPr>
          <w:rFonts w:ascii="Times New Roman" w:hAnsi="Times New Roman" w:cs="Times New Roman"/>
          <w:sz w:val="28"/>
          <w:szCs w:val="28"/>
        </w:rPr>
        <w:t>eComStation</w:t>
      </w:r>
      <w:proofErr w:type="spellEnd"/>
      <w:r w:rsidRPr="008D7B3F">
        <w:rPr>
          <w:rFonts w:ascii="Times New Roman" w:hAnsi="Times New Roman" w:cs="Times New Roman"/>
          <w:sz w:val="28"/>
          <w:szCs w:val="28"/>
        </w:rPr>
        <w:t>. Released under the Apache License, Apache is characterized as free software and open source software.</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Features</w:t>
      </w:r>
    </w:p>
    <w:p w:rsidR="0025712E" w:rsidRPr="008D7B3F" w:rsidRDefault="0025712E" w:rsidP="0025712E">
      <w:pPr>
        <w:spacing w:line="360" w:lineRule="auto"/>
        <w:jc w:val="both"/>
        <w:rPr>
          <w:rFonts w:ascii="Times New Roman" w:hAnsi="Times New Roman" w:cs="Times New Roman"/>
          <w:sz w:val="28"/>
          <w:szCs w:val="28"/>
        </w:rPr>
      </w:pPr>
      <w:r w:rsidRPr="008D7B3F">
        <w:rPr>
          <w:rFonts w:ascii="Times New Roman" w:hAnsi="Times New Roman" w:cs="Times New Roman"/>
          <w:b/>
          <w:sz w:val="28"/>
          <w:szCs w:val="28"/>
        </w:rPr>
        <w:tab/>
      </w:r>
      <w:r w:rsidRPr="008D7B3F">
        <w:rPr>
          <w:rFonts w:ascii="Times New Roman" w:hAnsi="Times New Roman" w:cs="Times New Roman"/>
          <w:sz w:val="28"/>
          <w:szCs w:val="28"/>
        </w:rPr>
        <w:t xml:space="preserve">Apache supports a variety of features, many implemented as compiled modules which extend the core functionality. These can range server-side programming language support of authentication schemes. Some common language interfaces support Perl, Python, Tel and PHP. Popular authentication modules include </w:t>
      </w:r>
      <w:proofErr w:type="spellStart"/>
      <w:r w:rsidRPr="008D7B3F">
        <w:rPr>
          <w:rFonts w:ascii="Times New Roman" w:hAnsi="Times New Roman" w:cs="Times New Roman"/>
          <w:sz w:val="28"/>
          <w:szCs w:val="28"/>
        </w:rPr>
        <w:t>mod_access</w:t>
      </w:r>
      <w:proofErr w:type="spellEnd"/>
      <w:r w:rsidRPr="008D7B3F">
        <w:rPr>
          <w:rFonts w:ascii="Times New Roman" w:hAnsi="Times New Roman" w:cs="Times New Roman"/>
          <w:sz w:val="28"/>
          <w:szCs w:val="28"/>
        </w:rPr>
        <w:t xml:space="preserve">, </w:t>
      </w:r>
      <w:proofErr w:type="spellStart"/>
      <w:r w:rsidRPr="008D7B3F">
        <w:rPr>
          <w:rFonts w:ascii="Times New Roman" w:hAnsi="Times New Roman" w:cs="Times New Roman"/>
          <w:sz w:val="28"/>
          <w:szCs w:val="28"/>
        </w:rPr>
        <w:t>mod_auth</w:t>
      </w:r>
      <w:proofErr w:type="spellEnd"/>
      <w:r w:rsidRPr="008D7B3F">
        <w:rPr>
          <w:rFonts w:ascii="Times New Roman" w:hAnsi="Times New Roman" w:cs="Times New Roman"/>
          <w:sz w:val="28"/>
          <w:szCs w:val="28"/>
        </w:rPr>
        <w:t xml:space="preserve">, </w:t>
      </w:r>
      <w:proofErr w:type="spellStart"/>
      <w:r w:rsidRPr="008D7B3F">
        <w:rPr>
          <w:rFonts w:ascii="Times New Roman" w:hAnsi="Times New Roman" w:cs="Times New Roman"/>
          <w:sz w:val="28"/>
          <w:szCs w:val="28"/>
        </w:rPr>
        <w:t>mod_digest</w:t>
      </w:r>
      <w:proofErr w:type="spellEnd"/>
      <w:r w:rsidRPr="008D7B3F">
        <w:rPr>
          <w:rFonts w:ascii="Times New Roman" w:hAnsi="Times New Roman" w:cs="Times New Roman"/>
          <w:sz w:val="28"/>
          <w:szCs w:val="28"/>
        </w:rPr>
        <w:t xml:space="preserve">, and </w:t>
      </w:r>
      <w:proofErr w:type="spellStart"/>
      <w:r w:rsidRPr="008D7B3F">
        <w:rPr>
          <w:rFonts w:ascii="Times New Roman" w:hAnsi="Times New Roman" w:cs="Times New Roman"/>
          <w:sz w:val="28"/>
          <w:szCs w:val="28"/>
        </w:rPr>
        <w:t>mod_auth_digest</w:t>
      </w:r>
      <w:proofErr w:type="spellEnd"/>
      <w:r w:rsidRPr="008D7B3F">
        <w:rPr>
          <w:rFonts w:ascii="Times New Roman" w:hAnsi="Times New Roman" w:cs="Times New Roman"/>
          <w:sz w:val="28"/>
          <w:szCs w:val="28"/>
        </w:rPr>
        <w:t xml:space="preserve">, the successor to </w:t>
      </w:r>
      <w:proofErr w:type="spellStart"/>
      <w:r w:rsidRPr="008D7B3F">
        <w:rPr>
          <w:rFonts w:ascii="Times New Roman" w:hAnsi="Times New Roman" w:cs="Times New Roman"/>
          <w:sz w:val="28"/>
          <w:szCs w:val="28"/>
        </w:rPr>
        <w:t>mod_digest</w:t>
      </w:r>
      <w:proofErr w:type="spellEnd"/>
      <w:r w:rsidRPr="008D7B3F">
        <w:rPr>
          <w:rFonts w:ascii="Times New Roman" w:hAnsi="Times New Roman" w:cs="Times New Roman"/>
          <w:sz w:val="28"/>
          <w:szCs w:val="28"/>
        </w:rPr>
        <w:t xml:space="preserve">. A sample of other features include SSL and TLS support </w:t>
      </w:r>
      <w:proofErr w:type="spellStart"/>
      <w:r w:rsidRPr="008D7B3F">
        <w:rPr>
          <w:rFonts w:ascii="Times New Roman" w:hAnsi="Times New Roman" w:cs="Times New Roman"/>
          <w:sz w:val="28"/>
          <w:szCs w:val="28"/>
        </w:rPr>
        <w:t>mod_ssl</w:t>
      </w:r>
      <w:proofErr w:type="spellEnd"/>
      <w:r w:rsidRPr="008D7B3F">
        <w:rPr>
          <w:rFonts w:ascii="Times New Roman" w:hAnsi="Times New Roman" w:cs="Times New Roman"/>
          <w:sz w:val="28"/>
          <w:szCs w:val="28"/>
        </w:rPr>
        <w:t>, a proxy module, a URL rewrite engine, implemented under mod include and mod ext filter.</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Virtual hosting allows one Apache installation to serve many different actual websites. For Example, one machine with one Apache installation could simultaneously serve </w:t>
      </w:r>
      <w:hyperlink r:id="rId40" w:history="1">
        <w:r w:rsidRPr="008D7B3F">
          <w:rPr>
            <w:rStyle w:val="Hyperlink"/>
            <w:rFonts w:ascii="Times New Roman" w:hAnsi="Times New Roman" w:cs="Times New Roman"/>
            <w:sz w:val="28"/>
            <w:szCs w:val="28"/>
          </w:rPr>
          <w:t>www.example.com</w:t>
        </w:r>
      </w:hyperlink>
      <w:r w:rsidRPr="008D7B3F">
        <w:rPr>
          <w:rFonts w:ascii="Times New Roman" w:hAnsi="Times New Roman" w:cs="Times New Roman"/>
          <w:sz w:val="28"/>
          <w:szCs w:val="28"/>
        </w:rPr>
        <w:t xml:space="preserve"> , </w:t>
      </w:r>
      <w:hyperlink r:id="rId41" w:history="1">
        <w:r w:rsidRPr="008D7B3F">
          <w:rPr>
            <w:rStyle w:val="Hyperlink"/>
            <w:rFonts w:ascii="Times New Roman" w:hAnsi="Times New Roman" w:cs="Times New Roman"/>
            <w:sz w:val="28"/>
            <w:szCs w:val="28"/>
          </w:rPr>
          <w:t>www.test.com</w:t>
        </w:r>
      </w:hyperlink>
      <w:r w:rsidRPr="008D7B3F">
        <w:rPr>
          <w:rFonts w:ascii="Times New Roman" w:hAnsi="Times New Roman" w:cs="Times New Roman"/>
          <w:sz w:val="28"/>
          <w:szCs w:val="28"/>
        </w:rPr>
        <w:t xml:space="preserve"> , test47.test_server.test.com, etc.</w:t>
      </w:r>
    </w:p>
    <w:p w:rsidR="0025712E" w:rsidRPr="008D7B3F" w:rsidRDefault="0025712E" w:rsidP="0025712E">
      <w:pPr>
        <w:spacing w:line="360" w:lineRule="auto"/>
        <w:jc w:val="both"/>
        <w:rPr>
          <w:rFonts w:ascii="Times New Roman" w:hAnsi="Times New Roman" w:cs="Times New Roman"/>
          <w:b/>
          <w:sz w:val="28"/>
          <w:szCs w:val="28"/>
        </w:rPr>
      </w:pPr>
      <w:r w:rsidRPr="008D7B3F">
        <w:rPr>
          <w:rFonts w:ascii="Times New Roman" w:hAnsi="Times New Roman" w:cs="Times New Roman"/>
          <w:b/>
          <w:sz w:val="28"/>
          <w:szCs w:val="28"/>
        </w:rPr>
        <w:t>Use</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Apache is primarily used to serve both static content and dynamic Web pages on the World Wide Web. Many web applications are designed expecting the environment and features that Apache provides.  </w:t>
      </w:r>
    </w:p>
    <w:p w:rsidR="0025712E" w:rsidRPr="008D7B3F"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lastRenderedPageBreak/>
        <w:t xml:space="preserve">Apache is the web server component of the popular LAMP web server application stack, alongside </w:t>
      </w:r>
      <w:proofErr w:type="spellStart"/>
      <w:r w:rsidRPr="008D7B3F">
        <w:rPr>
          <w:rFonts w:ascii="Times New Roman" w:hAnsi="Times New Roman" w:cs="Times New Roman"/>
          <w:sz w:val="28"/>
          <w:szCs w:val="28"/>
        </w:rPr>
        <w:t>MySQL</w:t>
      </w:r>
      <w:proofErr w:type="spellEnd"/>
      <w:r w:rsidRPr="008D7B3F">
        <w:rPr>
          <w:rFonts w:ascii="Times New Roman" w:hAnsi="Times New Roman" w:cs="Times New Roman"/>
          <w:sz w:val="28"/>
          <w:szCs w:val="28"/>
        </w:rPr>
        <w:t>, and the PHP/Perl/Python (and now also Ruby) programming languages.</w:t>
      </w:r>
    </w:p>
    <w:p w:rsidR="0025712E" w:rsidRDefault="0025712E" w:rsidP="0025712E">
      <w:pPr>
        <w:spacing w:line="360" w:lineRule="auto"/>
        <w:ind w:firstLine="720"/>
        <w:jc w:val="both"/>
        <w:rPr>
          <w:rFonts w:ascii="Times New Roman" w:hAnsi="Times New Roman" w:cs="Times New Roman"/>
          <w:sz w:val="28"/>
          <w:szCs w:val="28"/>
        </w:rPr>
      </w:pPr>
      <w:r w:rsidRPr="008D7B3F">
        <w:rPr>
          <w:rFonts w:ascii="Times New Roman" w:hAnsi="Times New Roman" w:cs="Times New Roman"/>
          <w:sz w:val="28"/>
          <w:szCs w:val="28"/>
        </w:rPr>
        <w:t xml:space="preserve">Apache is redistributed as part of various proprietary software packages including the Oracle Database or the IBM Web Sphere application server. Mac OS X integrates Apache as its built-in web server and as support for its WebObjects application server. It is also supported in some way by Borland in the </w:t>
      </w:r>
      <w:proofErr w:type="spellStart"/>
      <w:r w:rsidRPr="008D7B3F">
        <w:rPr>
          <w:rFonts w:ascii="Times New Roman" w:hAnsi="Times New Roman" w:cs="Times New Roman"/>
          <w:sz w:val="28"/>
          <w:szCs w:val="28"/>
        </w:rPr>
        <w:t>Kylix</w:t>
      </w:r>
      <w:proofErr w:type="spellEnd"/>
      <w:r w:rsidRPr="008D7B3F">
        <w:rPr>
          <w:rFonts w:ascii="Times New Roman" w:hAnsi="Times New Roman" w:cs="Times New Roman"/>
          <w:sz w:val="28"/>
          <w:szCs w:val="28"/>
        </w:rPr>
        <w:t xml:space="preserve"> and Delphi development tools. Apache is included with Novell NetWare 6.5, where it is the default web server. Apache is also included with many Linux distributions.</w:t>
      </w:r>
    </w:p>
    <w:p w:rsidR="0025712E" w:rsidRDefault="0025712E" w:rsidP="0025712E">
      <w:pPr>
        <w:spacing w:line="360" w:lineRule="auto"/>
        <w:jc w:val="both"/>
        <w:rPr>
          <w:rFonts w:ascii="Times New Roman" w:hAnsi="Times New Roman" w:cs="Times New Roman"/>
          <w:b/>
          <w:sz w:val="28"/>
          <w:szCs w:val="28"/>
        </w:rPr>
      </w:pPr>
    </w:p>
    <w:p w:rsidR="0082581F" w:rsidRDefault="0082581F"/>
    <w:sectPr w:rsidR="0082581F" w:rsidSect="00825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C"/>
    <w:multiLevelType w:val="multilevel"/>
    <w:tmpl w:val="00000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E"/>
    <w:multiLevelType w:val="multilevel"/>
    <w:tmpl w:val="00000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2F53757"/>
    <w:multiLevelType w:val="hybridMultilevel"/>
    <w:tmpl w:val="C5E8E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162BE"/>
    <w:multiLevelType w:val="hybridMultilevel"/>
    <w:tmpl w:val="C5E8E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524DE"/>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5DB4FCD"/>
    <w:multiLevelType w:val="hybridMultilevel"/>
    <w:tmpl w:val="B6A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D1293A"/>
    <w:multiLevelType w:val="hybridMultilevel"/>
    <w:tmpl w:val="B6A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6"/>
  </w:num>
  <w:num w:numId="6">
    <w:abstractNumId w:val="0"/>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5712E"/>
    <w:rsid w:val="0025712E"/>
    <w:rsid w:val="0082581F"/>
    <w:rsid w:val="00F74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8"/>
        <o:r id="V:Rule2" type="connector" idref="#AutoShape 48"/>
        <o:r id="V:Rule3" type="connector" idref="#AutoShape 53"/>
        <o:r id="V:Rule4" type="connector" idref="#AutoShape 53"/>
        <o:r id="V:Rule5" type="connector" idref="#AutoShape 48"/>
        <o:r id="V:Rule6" type="connector" idref="#AutoShape 53"/>
        <o:r id="V:Rule7" type="connector" idref="#AutoShape 27"/>
        <o:r id="V:Rule8" type="connector" idref="#AutoShape 145"/>
        <o:r id="V:Rule9" type="connector" idref="#AutoShape 29"/>
        <o:r id="V:Rule10" type="connector" idref="#AutoShape 154"/>
        <o:r id="V:Rule11" type="connector" idref="#AutoShape 149"/>
        <o:r id="V:Rule12" type="connector" idref="#AutoShape 147"/>
        <o:r id="V:Rule13" type="connector" idref="#AutoShape 148"/>
        <o:r id="V:Rule14" type="connector" idref="#AutoShape 52"/>
        <o:r id="V:Rule15" type="connector" idref="#AutoShape 155"/>
        <o:r id="V:Rule16" type="connector" idref="#AutoShape 156"/>
        <o:r id="V:Rule17" type="connector" idref="#AutoShape 48"/>
        <o:r id="V:Rule18" type="connector" idref="#AutoShape 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12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2571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12E"/>
    <w:rPr>
      <w:color w:val="0000FF"/>
      <w:u w:val="single"/>
    </w:rPr>
  </w:style>
  <w:style w:type="paragraph" w:styleId="ListParagraph">
    <w:name w:val="List Paragraph"/>
    <w:basedOn w:val="Normal"/>
    <w:uiPriority w:val="34"/>
    <w:qFormat/>
    <w:rsid w:val="0025712E"/>
    <w:pPr>
      <w:ind w:left="720"/>
      <w:contextualSpacing/>
    </w:pPr>
  </w:style>
  <w:style w:type="character" w:customStyle="1" w:styleId="NormalWebChar">
    <w:name w:val="Normal (Web) Char"/>
    <w:basedOn w:val="DefaultParagraphFont"/>
    <w:link w:val="NormalWeb"/>
    <w:uiPriority w:val="99"/>
    <w:rsid w:val="0025712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esthetics" TargetMode="External"/><Relationship Id="rId13" Type="http://schemas.openxmlformats.org/officeDocument/2006/relationships/hyperlink" Target="https://en.wikipedia.org/wiki/Residential_area" TargetMode="External"/><Relationship Id="rId18" Type="http://schemas.openxmlformats.org/officeDocument/2006/relationships/hyperlink" Target="https://en.wikipedia.org/wiki/Natural_resources" TargetMode="External"/><Relationship Id="rId26" Type="http://schemas.openxmlformats.org/officeDocument/2006/relationships/hyperlink" Target="https://en.wikipedia.org/wiki/Heat"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n.wikipedia.org/wiki/Wood" TargetMode="External"/><Relationship Id="rId34" Type="http://schemas.openxmlformats.org/officeDocument/2006/relationships/hyperlink" Target="https://en.wikipedia.org/wiki/Waste-to-energy" TargetMode="External"/><Relationship Id="rId42" Type="http://schemas.openxmlformats.org/officeDocument/2006/relationships/fontTable" Target="fontTable.xml"/><Relationship Id="rId7" Type="http://schemas.openxmlformats.org/officeDocument/2006/relationships/hyperlink" Target="https://en.wikipedia.org/wiki/Environment_(biophysical)" TargetMode="External"/><Relationship Id="rId12" Type="http://schemas.openxmlformats.org/officeDocument/2006/relationships/hyperlink" Target="https://en.wikipedia.org/wiki/Rural_area" TargetMode="External"/><Relationship Id="rId17" Type="http://schemas.openxmlformats.org/officeDocument/2006/relationships/hyperlink" Target="https://en.wikipedia.org/wiki/Population_density" TargetMode="External"/><Relationship Id="rId25" Type="http://schemas.openxmlformats.org/officeDocument/2006/relationships/hyperlink" Target="https://en.wikipedia.org/wiki/Thermal_treatment" TargetMode="External"/><Relationship Id="rId33" Type="http://schemas.openxmlformats.org/officeDocument/2006/relationships/hyperlink" Target="https://en.wikipedia.org/wiki/Japan" TargetMode="External"/><Relationship Id="rId38" Type="http://schemas.openxmlformats.org/officeDocument/2006/relationships/hyperlink" Target="https://en.wikipedia.org/wiki/Polycyclic_aromatic_hydrocarbon" TargetMode="External"/><Relationship Id="rId2" Type="http://schemas.openxmlformats.org/officeDocument/2006/relationships/styles" Target="styles.xml"/><Relationship Id="rId16" Type="http://schemas.openxmlformats.org/officeDocument/2006/relationships/hyperlink" Target="https://en.wikipedia.org/wiki/Waste" TargetMode="External"/><Relationship Id="rId20" Type="http://schemas.openxmlformats.org/officeDocument/2006/relationships/hyperlink" Target="https://en.wikipedia.org/wiki/Environmental_degradation" TargetMode="External"/><Relationship Id="rId29" Type="http://schemas.openxmlformats.org/officeDocument/2006/relationships/hyperlink" Target="https://en.wikipedia.org/wiki/Incineration" TargetMode="External"/><Relationship Id="rId41" Type="http://schemas.openxmlformats.org/officeDocument/2006/relationships/hyperlink" Target="http://www.test.com/" TargetMode="External"/><Relationship Id="rId1" Type="http://schemas.openxmlformats.org/officeDocument/2006/relationships/numbering" Target="numbering.xml"/><Relationship Id="rId6" Type="http://schemas.openxmlformats.org/officeDocument/2006/relationships/hyperlink" Target="https://en.wikipedia.org/wiki/Health" TargetMode="External"/><Relationship Id="rId11" Type="http://schemas.openxmlformats.org/officeDocument/2006/relationships/hyperlink" Target="https://en.wikipedia.org/wiki/Urban_area" TargetMode="External"/><Relationship Id="rId24" Type="http://schemas.openxmlformats.org/officeDocument/2006/relationships/hyperlink" Target="https://en.wikipedia.org/wiki/Central_America" TargetMode="External"/><Relationship Id="rId32" Type="http://schemas.openxmlformats.org/officeDocument/2006/relationships/hyperlink" Target="https://en.wikipedia.org/wiki/Pollutants" TargetMode="External"/><Relationship Id="rId37" Type="http://schemas.openxmlformats.org/officeDocument/2006/relationships/hyperlink" Target="https://en.wikipedia.org/wiki/Furan" TargetMode="External"/><Relationship Id="rId40" Type="http://schemas.openxmlformats.org/officeDocument/2006/relationships/hyperlink" Target="http://www.example.com/" TargetMode="External"/><Relationship Id="rId5" Type="http://schemas.openxmlformats.org/officeDocument/2006/relationships/hyperlink" Target="https://en.wikipedia.org/wiki/Waste" TargetMode="External"/><Relationship Id="rId15" Type="http://schemas.openxmlformats.org/officeDocument/2006/relationships/hyperlink" Target="https://en.wikipedia.org/wiki/Municipal_solid_waste" TargetMode="External"/><Relationship Id="rId23" Type="http://schemas.openxmlformats.org/officeDocument/2006/relationships/hyperlink" Target="https://en.wikipedia.org/wiki/Maya_civilization" TargetMode="External"/><Relationship Id="rId28" Type="http://schemas.openxmlformats.org/officeDocument/2006/relationships/hyperlink" Target="https://en.wikipedia.org/wiki/Steam" TargetMode="External"/><Relationship Id="rId36" Type="http://schemas.openxmlformats.org/officeDocument/2006/relationships/hyperlink" Target="https://en.wikipedia.org/wiki/Polychlorinated_dibenzodioxins" TargetMode="External"/><Relationship Id="rId10" Type="http://schemas.openxmlformats.org/officeDocument/2006/relationships/hyperlink" Target="https://en.wikipedia.org/wiki/Developing_nation" TargetMode="External"/><Relationship Id="rId19" Type="http://schemas.openxmlformats.org/officeDocument/2006/relationships/hyperlink" Target="https://en.wikipedia.org/wiki/Biodegradable_waste" TargetMode="External"/><Relationship Id="rId31" Type="http://schemas.openxmlformats.org/officeDocument/2006/relationships/hyperlink" Target="https://en.wikipedia.org/wiki/Medical_waste" TargetMode="External"/><Relationship Id="rId4" Type="http://schemas.openxmlformats.org/officeDocument/2006/relationships/webSettings" Target="webSettings.xml"/><Relationship Id="rId9" Type="http://schemas.openxmlformats.org/officeDocument/2006/relationships/hyperlink" Target="https://en.wikipedia.org/wiki/Developed_nation" TargetMode="External"/><Relationship Id="rId14" Type="http://schemas.openxmlformats.org/officeDocument/2006/relationships/hyperlink" Target="https://en.wikipedia.org/wiki/Industry" TargetMode="External"/><Relationship Id="rId22" Type="http://schemas.openxmlformats.org/officeDocument/2006/relationships/hyperlink" Target="https://en.wikipedia.org/wiki/Metal" TargetMode="External"/><Relationship Id="rId27" Type="http://schemas.openxmlformats.org/officeDocument/2006/relationships/hyperlink" Target="https://en.wikipedia.org/wiki/Gas" TargetMode="External"/><Relationship Id="rId30" Type="http://schemas.openxmlformats.org/officeDocument/2006/relationships/hyperlink" Target="https://en.wikipedia.org/wiki/Hazardous_waste" TargetMode="External"/><Relationship Id="rId35" Type="http://schemas.openxmlformats.org/officeDocument/2006/relationships/hyperlink" Target="https://en.wikipedia.org/wiki/Organic_compoun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4561</Words>
  <Characters>26001</Characters>
  <Application>Microsoft Office Word</Application>
  <DocSecurity>0</DocSecurity>
  <Lines>216</Lines>
  <Paragraphs>61</Paragraphs>
  <ScaleCrop>false</ScaleCrop>
  <Company/>
  <LinksUpToDate>false</LinksUpToDate>
  <CharactersWithSpaces>30501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ilife-07</dc:creator>
  <cp:lastModifiedBy>ilife-07</cp:lastModifiedBy>
  <cp:revision>1</cp:revision>
  <dcterms:created xsi:type="dcterms:W3CDTF">2019-10-14T07:06:00Z</dcterms:created>
  <dcterms:modified xsi:type="dcterms:W3CDTF">2019-10-14T07:07:00Z</dcterms:modified>
</cp:coreProperties>
</file>